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contactsectiontable"/>
        <w:tblW w:w="5000" w:type="pct"/>
        <w:tblCellSpacing w:w="0" w:type="dxa"/>
        <w:tblCellMar>
          <w:left w:w="0" w:type="dxa"/>
          <w:right w:w="0" w:type="dxa"/>
        </w:tblCellMar>
        <w:tblLook w:val="05E0" w:firstRow="1" w:lastRow="1" w:firstColumn="1" w:lastColumn="1" w:noHBand="0" w:noVBand="1"/>
      </w:tblPr>
      <w:tblGrid>
        <w:gridCol w:w="11906"/>
      </w:tblGrid>
      <w:tr w:rsidR="00E8419D" w14:paraId="001AFFFB" w14:textId="77777777">
        <w:trPr>
          <w:tblCellSpacing w:w="0" w:type="dxa"/>
        </w:trPr>
        <w:tc>
          <w:tcPr>
            <w:tcW w:w="11906" w:type="dxa"/>
            <w:tcBorders>
              <w:bottom w:val="single" w:sz="8" w:space="0" w:color="0C6BA1"/>
            </w:tcBorders>
            <w:shd w:val="clear" w:color="auto" w:fill="CEE1EC"/>
            <w:tcMar>
              <w:top w:w="600" w:type="dxa"/>
              <w:left w:w="0" w:type="dxa"/>
              <w:bottom w:w="200" w:type="dxa"/>
              <w:right w:w="0" w:type="dxa"/>
            </w:tcMar>
            <w:vAlign w:val="bottom"/>
            <w:hideMark/>
          </w:tcPr>
          <w:p w14:paraId="7C36F1D3" w14:textId="6735A956" w:rsidR="00E8419D" w:rsidRDefault="004716B6">
            <w:pPr>
              <w:pStyle w:val="documentaddress"/>
              <w:ind w:left="600" w:right="600"/>
              <w:jc w:val="center"/>
              <w:rPr>
                <w:rStyle w:val="documentcntcSecparagraph"/>
                <w:rFonts w:ascii="Open Sans" w:eastAsia="Open Sans" w:hAnsi="Open Sans" w:cs="Open Sans"/>
                <w:color w:val="000000"/>
              </w:rPr>
            </w:pPr>
            <w:bookmarkStart w:id="0" w:name="_Hlk86871236"/>
            <w:r>
              <w:rPr>
                <w:rStyle w:val="documentaddressspan"/>
                <w:rFonts w:ascii="Open Sans" w:eastAsia="Open Sans" w:hAnsi="Open Sans" w:cs="Open Sans"/>
                <w:b/>
                <w:bCs/>
                <w:color w:val="0C6BA1"/>
              </w:rPr>
              <w:t xml:space="preserve"> </w:t>
            </w:r>
            <w:r w:rsidR="00CB13CF">
              <w:rPr>
                <w:rStyle w:val="documentaddressspan"/>
                <w:rFonts w:ascii="Open Sans" w:eastAsia="Open Sans" w:hAnsi="Open Sans" w:cs="Open Sans"/>
                <w:b/>
                <w:bCs/>
                <w:color w:val="0C6BA1"/>
              </w:rPr>
              <w:t>   </w:t>
            </w:r>
            <w:r w:rsidR="00CB13CF">
              <w:rPr>
                <w:rStyle w:val="documentaddressspan"/>
                <w:rFonts w:ascii="Open Sans" w:eastAsia="Open Sans" w:hAnsi="Open Sans" w:cs="Open Sans"/>
                <w:color w:val="000000"/>
              </w:rPr>
              <w:t xml:space="preserve"> 07593368294 </w:t>
            </w:r>
            <w:r w:rsidR="00CB13CF">
              <w:rPr>
                <w:rStyle w:val="documentaddressspan"/>
                <w:rFonts w:ascii="Open Sans" w:eastAsia="Open Sans" w:hAnsi="Open Sans" w:cs="Open Sans"/>
                <w:b/>
                <w:bCs/>
                <w:color w:val="0C6BA1"/>
              </w:rPr>
              <w:t>   |   </w:t>
            </w:r>
            <w:r w:rsidR="00CB13CF">
              <w:rPr>
                <w:rStyle w:val="documentaddressspan"/>
                <w:rFonts w:ascii="Open Sans" w:eastAsia="Open Sans" w:hAnsi="Open Sans" w:cs="Open Sans"/>
                <w:color w:val="000000"/>
              </w:rPr>
              <w:t xml:space="preserve"> </w:t>
            </w:r>
            <w:r w:rsidR="00BC600F">
              <w:rPr>
                <w:rStyle w:val="documentaddressspan"/>
                <w:rFonts w:ascii="Open Sans" w:eastAsia="Open Sans" w:hAnsi="Open Sans" w:cs="Open Sans"/>
                <w:color w:val="000000"/>
              </w:rPr>
              <w:t>lbaker1594@hotmail.com</w:t>
            </w:r>
            <w:r w:rsidR="00CB13CF">
              <w:rPr>
                <w:rStyle w:val="documentaddressspan"/>
                <w:rFonts w:ascii="Open Sans" w:eastAsia="Open Sans" w:hAnsi="Open Sans" w:cs="Open Sans"/>
                <w:color w:val="000000"/>
              </w:rPr>
              <w:t xml:space="preserve"> </w:t>
            </w:r>
          </w:p>
          <w:p w14:paraId="62E82D34" w14:textId="77777777" w:rsidR="00E8419D" w:rsidRDefault="00E8419D">
            <w:pPr>
              <w:pStyle w:val="documentcntcSecparagraphParagraph"/>
              <w:pBdr>
                <w:top w:val="none" w:sz="0" w:space="0" w:color="auto"/>
              </w:pBdr>
              <w:spacing w:line="20" w:lineRule="atLeast"/>
              <w:jc w:val="center"/>
              <w:rPr>
                <w:rStyle w:val="documentcntcSecparagraph"/>
                <w:rFonts w:ascii="Open Sans" w:eastAsia="Open Sans" w:hAnsi="Open Sans" w:cs="Open Sans"/>
                <w:color w:val="000000"/>
                <w:sz w:val="2"/>
                <w:szCs w:val="2"/>
              </w:rPr>
            </w:pPr>
          </w:p>
        </w:tc>
      </w:tr>
    </w:tbl>
    <w:p w14:paraId="26DAFCBA" w14:textId="77777777" w:rsidR="00E8419D" w:rsidRDefault="00CB13CF">
      <w:pPr>
        <w:spacing w:line="0" w:lineRule="auto"/>
        <w:sectPr w:rsidR="00E8419D">
          <w:headerReference w:type="default" r:id="rId8"/>
          <w:footerReference w:type="default" r:id="rId9"/>
          <w:pgSz w:w="11906" w:h="16838"/>
          <w:pgMar w:top="0" w:right="0" w:bottom="600" w:left="0" w:header="0" w:footer="0" w:gutter="0"/>
          <w:cols w:space="720"/>
        </w:sectPr>
      </w:pPr>
      <w:r>
        <w:rPr>
          <w:color w:val="FFFFFF"/>
          <w:sz w:val="0"/>
        </w:rPr>
        <w:t>.</w:t>
      </w:r>
    </w:p>
    <w:p w14:paraId="3A1E3C6C" w14:textId="77777777" w:rsidR="00E8419D" w:rsidRDefault="00E8419D">
      <w:pPr>
        <w:spacing w:line="0" w:lineRule="auto"/>
      </w:pPr>
    </w:p>
    <w:p w14:paraId="3500BCB9" w14:textId="3663819C" w:rsidR="00E8419D" w:rsidRDefault="00CB13CF" w:rsidP="00AD7411">
      <w:pPr>
        <w:pStyle w:val="documentname"/>
        <w:spacing w:before="480" w:after="600" w:line="360" w:lineRule="auto"/>
        <w:ind w:left="2381"/>
      </w:pPr>
      <w:r>
        <w:rPr>
          <w:rStyle w:val="span"/>
        </w:rPr>
        <w:t>Elle</w:t>
      </w:r>
      <w:r>
        <w:t xml:space="preserve"> </w:t>
      </w:r>
      <w:r>
        <w:rPr>
          <w:rStyle w:val="span"/>
        </w:rPr>
        <w:t>Baker</w:t>
      </w:r>
      <w:r w:rsidR="00EF0225">
        <w:rPr>
          <w:rStyle w:val="span"/>
        </w:rPr>
        <w:br/>
      </w:r>
      <w:r w:rsidR="00E73D0B" w:rsidRPr="00E73D0B">
        <w:rPr>
          <w:b/>
          <w:bCs/>
          <w:sz w:val="20"/>
          <w:szCs w:val="20"/>
        </w:rPr>
        <w:t>PORTFOLIO:</w:t>
      </w:r>
      <w:r w:rsidR="00E73D0B">
        <w:t xml:space="preserve"> </w:t>
      </w:r>
      <w:hyperlink r:id="rId10" w:anchor="/" w:history="1">
        <w:r w:rsidR="00FF51C2" w:rsidRPr="001063E1">
          <w:rPr>
            <w:rStyle w:val="Hyperlink"/>
            <w:caps w:val="0"/>
            <w:color w:val="4BACC6" w:themeColor="accent5"/>
            <w:spacing w:val="10"/>
            <w:sz w:val="18"/>
            <w:szCs w:val="18"/>
          </w:rPr>
          <w:t>https://lbaker15.github.io/Pf2/#/</w:t>
        </w:r>
      </w:hyperlink>
      <w:r w:rsidR="00FF51C2" w:rsidRPr="00FF51C2">
        <w:rPr>
          <w:color w:val="4BACC6" w:themeColor="accent5"/>
          <w:spacing w:val="10"/>
          <w:sz w:val="18"/>
          <w:szCs w:val="18"/>
        </w:rPr>
        <w:t xml:space="preserve"> </w:t>
      </w:r>
      <w:r w:rsidR="006F1022">
        <w:rPr>
          <w:rStyle w:val="Hyperlink"/>
          <w:color w:val="31849B" w:themeColor="accent5" w:themeShade="BF"/>
          <w:spacing w:val="10"/>
          <w:sz w:val="18"/>
          <w:szCs w:val="18"/>
        </w:rPr>
        <w:br/>
      </w:r>
      <w:r w:rsidR="00E73D0B" w:rsidRPr="00E73D0B">
        <w:rPr>
          <w:b/>
          <w:bCs/>
          <w:sz w:val="20"/>
          <w:szCs w:val="20"/>
        </w:rPr>
        <w:t>GITHUB:</w:t>
      </w:r>
      <w:r w:rsidR="00E73D0B">
        <w:t xml:space="preserve"> </w:t>
      </w:r>
      <w:hyperlink r:id="rId11" w:history="1">
        <w:r w:rsidR="006F1022" w:rsidRPr="001063E1">
          <w:rPr>
            <w:rStyle w:val="Hyperlink"/>
            <w:caps w:val="0"/>
            <w:color w:val="4BACC6" w:themeColor="accent5"/>
            <w:spacing w:val="20"/>
            <w:sz w:val="18"/>
            <w:szCs w:val="18"/>
          </w:rPr>
          <w:t>https://github.com/lbaker15/</w:t>
        </w:r>
      </w:hyperlink>
    </w:p>
    <w:tbl>
      <w:tblPr>
        <w:tblW w:w="0" w:type="auto"/>
        <w:tblInd w:w="120" w:type="dxa"/>
        <w:tblLayout w:type="fixed"/>
        <w:tblLook w:val="04A0" w:firstRow="1" w:lastRow="0" w:firstColumn="1" w:lastColumn="0" w:noHBand="0" w:noVBand="1"/>
      </w:tblPr>
      <w:tblGrid>
        <w:gridCol w:w="2200"/>
        <w:gridCol w:w="8406"/>
      </w:tblGrid>
      <w:tr w:rsidR="00E8419D" w14:paraId="586F6B12" w14:textId="77777777" w:rsidTr="00AD7411">
        <w:trPr>
          <w:trHeight w:hRule="exact" w:val="68"/>
        </w:trPr>
        <w:tc>
          <w:tcPr>
            <w:tcW w:w="2200" w:type="dxa"/>
            <w:tcBorders>
              <w:bottom w:val="single" w:sz="8" w:space="0" w:color="0C6BA1"/>
            </w:tcBorders>
            <w:shd w:val="clear" w:color="auto" w:fill="CEE1EC"/>
          </w:tcPr>
          <w:p w14:paraId="7854D59A" w14:textId="77777777" w:rsidR="00E8419D" w:rsidRDefault="00E8419D"/>
        </w:tc>
        <w:tc>
          <w:tcPr>
            <w:tcW w:w="8406" w:type="dxa"/>
            <w:tcBorders>
              <w:bottom w:val="single" w:sz="8" w:space="0" w:color="0C6BA1"/>
            </w:tcBorders>
          </w:tcPr>
          <w:p w14:paraId="69937153"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3E5BFCF5" w14:textId="77777777">
        <w:tc>
          <w:tcPr>
            <w:tcW w:w="2350" w:type="dxa"/>
            <w:tcMar>
              <w:top w:w="165" w:type="dxa"/>
              <w:left w:w="5" w:type="dxa"/>
              <w:bottom w:w="5" w:type="dxa"/>
              <w:right w:w="45" w:type="dxa"/>
            </w:tcMar>
            <w:hideMark/>
          </w:tcPr>
          <w:p w14:paraId="456B7D49" w14:textId="77777777" w:rsidR="00E8419D" w:rsidRDefault="00CB13CF">
            <w:pPr>
              <w:pStyle w:val="documentsectiontitle"/>
              <w:ind w:right="120"/>
              <w:rPr>
                <w:rStyle w:val="documentheading"/>
              </w:rPr>
            </w:pPr>
            <w:r>
              <w:rPr>
                <w:rStyle w:val="documentheading"/>
              </w:rPr>
              <w:t>Summary</w:t>
            </w:r>
          </w:p>
          <w:p w14:paraId="47B23B00"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1B8E54E8" w14:textId="32F2C48F" w:rsidR="00E8419D" w:rsidRDefault="00CB13CF">
            <w:pPr>
              <w:pStyle w:val="p"/>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 xml:space="preserve">A motivated </w:t>
            </w:r>
            <w:r w:rsidR="00BD5622">
              <w:rPr>
                <w:rStyle w:val="parentContainersectiontablesectionbody"/>
                <w:rFonts w:ascii="Open Sans" w:eastAsia="Open Sans" w:hAnsi="Open Sans" w:cs="Open Sans"/>
                <w:color w:val="020303"/>
                <w:sz w:val="20"/>
                <w:szCs w:val="20"/>
              </w:rPr>
              <w:t>Udacity bootcamp graduate</w:t>
            </w:r>
            <w:r w:rsidR="00E85BCB">
              <w:rPr>
                <w:rStyle w:val="parentContainersectiontablesectionbody"/>
                <w:rFonts w:ascii="Open Sans" w:eastAsia="Open Sans" w:hAnsi="Open Sans" w:cs="Open Sans"/>
                <w:color w:val="020303"/>
                <w:sz w:val="20"/>
                <w:szCs w:val="20"/>
              </w:rPr>
              <w:t xml:space="preserve"> </w:t>
            </w:r>
            <w:r>
              <w:rPr>
                <w:rStyle w:val="parentContainersectiontablesectionbody"/>
                <w:rFonts w:ascii="Open Sans" w:eastAsia="Open Sans" w:hAnsi="Open Sans" w:cs="Open Sans"/>
                <w:color w:val="020303"/>
                <w:sz w:val="20"/>
                <w:szCs w:val="20"/>
              </w:rPr>
              <w:t>looking for opportunit</w:t>
            </w:r>
            <w:r w:rsidR="00090301">
              <w:rPr>
                <w:rStyle w:val="parentContainersectiontablesectionbody"/>
                <w:rFonts w:ascii="Open Sans" w:eastAsia="Open Sans" w:hAnsi="Open Sans" w:cs="Open Sans"/>
                <w:color w:val="020303"/>
                <w:sz w:val="20"/>
                <w:szCs w:val="20"/>
              </w:rPr>
              <w:t>ies</w:t>
            </w:r>
            <w:r>
              <w:rPr>
                <w:rStyle w:val="parentContainersectiontablesectionbody"/>
                <w:rFonts w:ascii="Open Sans" w:eastAsia="Open Sans" w:hAnsi="Open Sans" w:cs="Open Sans"/>
                <w:color w:val="020303"/>
                <w:sz w:val="20"/>
                <w:szCs w:val="20"/>
              </w:rPr>
              <w:t xml:space="preserve"> in web development</w:t>
            </w:r>
            <w:r w:rsidR="00A42CFD">
              <w:rPr>
                <w:rStyle w:val="parentContainersectiontablesectionbody"/>
                <w:rFonts w:ascii="Open Sans" w:eastAsia="Open Sans" w:hAnsi="Open Sans" w:cs="Open Sans"/>
                <w:color w:val="020303"/>
                <w:sz w:val="20"/>
                <w:szCs w:val="20"/>
              </w:rPr>
              <w:t xml:space="preserve"> with previous commercial experience</w:t>
            </w:r>
            <w:r w:rsidR="00103E10">
              <w:rPr>
                <w:rStyle w:val="parentContainersectiontablesectionbody"/>
                <w:rFonts w:ascii="Open Sans" w:eastAsia="Open Sans" w:hAnsi="Open Sans" w:cs="Open Sans"/>
                <w:color w:val="020303"/>
                <w:sz w:val="20"/>
                <w:szCs w:val="20"/>
              </w:rPr>
              <w:t xml:space="preserve"> working with</w:t>
            </w:r>
            <w:r w:rsidR="00A42CFD">
              <w:rPr>
                <w:rStyle w:val="parentContainersectiontablesectionbody"/>
                <w:rFonts w:ascii="Open Sans" w:eastAsia="Open Sans" w:hAnsi="Open Sans" w:cs="Open Sans"/>
                <w:color w:val="020303"/>
                <w:sz w:val="20"/>
                <w:szCs w:val="20"/>
              </w:rPr>
              <w:t xml:space="preserve"> the MERN stack and Python</w:t>
            </w:r>
            <w:r>
              <w:rPr>
                <w:rStyle w:val="parentContainersectiontablesectionbody"/>
                <w:rFonts w:ascii="Open Sans" w:eastAsia="Open Sans" w:hAnsi="Open Sans" w:cs="Open Sans"/>
                <w:color w:val="020303"/>
                <w:sz w:val="20"/>
                <w:szCs w:val="20"/>
              </w:rPr>
              <w:t>. Has a strong understanding of design principles</w:t>
            </w:r>
            <w:r w:rsidR="00F45AFC">
              <w:rPr>
                <w:rStyle w:val="parentContainersectiontablesectionbody"/>
                <w:rFonts w:ascii="Open Sans" w:eastAsia="Open Sans" w:hAnsi="Open Sans" w:cs="Open Sans"/>
                <w:color w:val="020303"/>
                <w:sz w:val="20"/>
                <w:szCs w:val="20"/>
              </w:rPr>
              <w:t>, data structures</w:t>
            </w:r>
            <w:r>
              <w:rPr>
                <w:rStyle w:val="parentContainersectiontablesectionbody"/>
                <w:rFonts w:ascii="Open Sans" w:eastAsia="Open Sans" w:hAnsi="Open Sans" w:cs="Open Sans"/>
                <w:color w:val="020303"/>
                <w:sz w:val="20"/>
                <w:szCs w:val="20"/>
              </w:rPr>
              <w:t xml:space="preserve"> and programming languages, having completed multiple Udacity bootcamps. Excellent communication skills and a keen team player, always approaching tasks with a motivated attitude.</w:t>
            </w:r>
          </w:p>
        </w:tc>
      </w:tr>
    </w:tbl>
    <w:p w14:paraId="6A041114"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406"/>
      </w:tblGrid>
      <w:tr w:rsidR="00E8419D" w14:paraId="7F055BFB" w14:textId="77777777">
        <w:trPr>
          <w:trHeight w:hRule="exact" w:val="80"/>
        </w:trPr>
        <w:tc>
          <w:tcPr>
            <w:tcW w:w="2200" w:type="dxa"/>
            <w:tcBorders>
              <w:bottom w:val="single" w:sz="8" w:space="0" w:color="0C6BA1"/>
            </w:tcBorders>
            <w:shd w:val="clear" w:color="auto" w:fill="CEE1EC"/>
          </w:tcPr>
          <w:p w14:paraId="39101072" w14:textId="77777777" w:rsidR="00E8419D" w:rsidRDefault="00E8419D"/>
        </w:tc>
        <w:tc>
          <w:tcPr>
            <w:tcW w:w="8406" w:type="dxa"/>
            <w:tcBorders>
              <w:bottom w:val="single" w:sz="8" w:space="0" w:color="0C6BA1"/>
            </w:tcBorders>
          </w:tcPr>
          <w:p w14:paraId="3853B9A2"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7443746C" w14:textId="77777777">
        <w:tc>
          <w:tcPr>
            <w:tcW w:w="2350" w:type="dxa"/>
            <w:tcMar>
              <w:top w:w="165" w:type="dxa"/>
              <w:left w:w="5" w:type="dxa"/>
              <w:bottom w:w="5" w:type="dxa"/>
              <w:right w:w="45" w:type="dxa"/>
            </w:tcMar>
            <w:hideMark/>
          </w:tcPr>
          <w:p w14:paraId="0BA6AE1D" w14:textId="77777777" w:rsidR="00E8419D" w:rsidRDefault="00CB13CF">
            <w:pPr>
              <w:pStyle w:val="documentsectiontitle"/>
              <w:ind w:right="120"/>
              <w:rPr>
                <w:rStyle w:val="documentheading"/>
              </w:rPr>
            </w:pPr>
            <w:r>
              <w:rPr>
                <w:rStyle w:val="documentheading"/>
              </w:rPr>
              <w:t>Experience</w:t>
            </w:r>
          </w:p>
          <w:p w14:paraId="147240D1"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77CECE6D" w14:textId="3BE76A80" w:rsidR="00231C6E" w:rsidRDefault="00231C6E">
            <w:pPr>
              <w:pStyle w:val="documentdispBlk"/>
              <w:spacing w:line="280" w:lineRule="atLeast"/>
              <w:ind w:right="80"/>
              <w:rPr>
                <w:rStyle w:val="documenttxtBold"/>
                <w:rFonts w:ascii="Open Sans" w:eastAsia="Open Sans" w:hAnsi="Open Sans" w:cs="Open Sans"/>
                <w:caps/>
                <w:color w:val="020303"/>
                <w:sz w:val="20"/>
                <w:szCs w:val="20"/>
              </w:rPr>
            </w:pPr>
            <w:r w:rsidRPr="00231C6E">
              <w:rPr>
                <w:rFonts w:ascii="Open Sans" w:hAnsi="Open Sans" w:cs="Open Sans"/>
                <w:b/>
                <w:bCs/>
                <w:color w:val="000000"/>
                <w:sz w:val="20"/>
                <w:szCs w:val="20"/>
              </w:rPr>
              <w:t>WEB DEVELOPER</w:t>
            </w:r>
            <w:r>
              <w:rPr>
                <w:color w:val="000000"/>
                <w:sz w:val="27"/>
                <w:szCs w:val="27"/>
              </w:rPr>
              <w:t xml:space="preserve"> </w:t>
            </w:r>
            <w:r w:rsidRPr="00231C6E">
              <w:rPr>
                <w:rFonts w:ascii="Open Sans" w:hAnsi="Open Sans" w:cs="Open Sans"/>
                <w:color w:val="000000"/>
                <w:sz w:val="20"/>
                <w:szCs w:val="20"/>
              </w:rPr>
              <w:t>0</w:t>
            </w:r>
            <w:r w:rsidR="00AC17CF">
              <w:rPr>
                <w:rFonts w:ascii="Open Sans" w:hAnsi="Open Sans" w:cs="Open Sans"/>
                <w:color w:val="000000"/>
                <w:sz w:val="20"/>
                <w:szCs w:val="20"/>
              </w:rPr>
              <w:t>8</w:t>
            </w:r>
            <w:r w:rsidRPr="00231C6E">
              <w:rPr>
                <w:rFonts w:ascii="Open Sans" w:hAnsi="Open Sans" w:cs="Open Sans"/>
                <w:color w:val="000000"/>
                <w:sz w:val="20"/>
                <w:szCs w:val="20"/>
              </w:rPr>
              <w:t>/2021 to</w:t>
            </w:r>
            <w:r>
              <w:rPr>
                <w:rFonts w:ascii="Open Sans" w:hAnsi="Open Sans" w:cs="Open Sans"/>
                <w:color w:val="000000"/>
                <w:sz w:val="20"/>
                <w:szCs w:val="20"/>
              </w:rPr>
              <w:t xml:space="preserve"> </w:t>
            </w:r>
            <w:r w:rsidR="00120349">
              <w:rPr>
                <w:rFonts w:ascii="Open Sans" w:hAnsi="Open Sans" w:cs="Open Sans"/>
                <w:color w:val="000000"/>
                <w:sz w:val="20"/>
                <w:szCs w:val="20"/>
              </w:rPr>
              <w:t>12</w:t>
            </w:r>
            <w:r>
              <w:rPr>
                <w:rFonts w:ascii="Open Sans" w:hAnsi="Open Sans" w:cs="Open Sans"/>
                <w:color w:val="000000"/>
                <w:sz w:val="20"/>
                <w:szCs w:val="20"/>
              </w:rPr>
              <w:t>/2021</w:t>
            </w:r>
            <w:r>
              <w:rPr>
                <w:color w:val="000000"/>
                <w:sz w:val="27"/>
                <w:szCs w:val="27"/>
              </w:rPr>
              <w:br/>
            </w:r>
            <w:r w:rsidRPr="00231C6E">
              <w:rPr>
                <w:rFonts w:ascii="Open Sans" w:hAnsi="Open Sans" w:cs="Open Sans"/>
                <w:b/>
                <w:bCs/>
                <w:color w:val="000000"/>
                <w:sz w:val="20"/>
                <w:szCs w:val="20"/>
              </w:rPr>
              <w:t>Vengo World</w:t>
            </w:r>
            <w:r w:rsidR="00CE59E5">
              <w:rPr>
                <w:rFonts w:ascii="Open Sans" w:hAnsi="Open Sans" w:cs="Open Sans"/>
                <w:b/>
                <w:bCs/>
                <w:color w:val="000000"/>
                <w:sz w:val="20"/>
                <w:szCs w:val="20"/>
              </w:rPr>
              <w:t xml:space="preserve"> (</w:t>
            </w:r>
            <w:r w:rsidR="00E55645">
              <w:rPr>
                <w:rFonts w:ascii="Open Sans" w:hAnsi="Open Sans" w:cs="Open Sans"/>
                <w:b/>
                <w:bCs/>
                <w:color w:val="000000"/>
                <w:sz w:val="20"/>
                <w:szCs w:val="20"/>
              </w:rPr>
              <w:t>3-month</w:t>
            </w:r>
            <w:r w:rsidR="00CE59E5">
              <w:rPr>
                <w:rFonts w:ascii="Open Sans" w:hAnsi="Open Sans" w:cs="Open Sans"/>
                <w:b/>
                <w:bCs/>
                <w:color w:val="000000"/>
                <w:sz w:val="20"/>
                <w:szCs w:val="20"/>
              </w:rPr>
              <w:t xml:space="preserve"> contract)</w:t>
            </w:r>
            <w:r w:rsidRPr="00231C6E">
              <w:rPr>
                <w:rFonts w:ascii="Open Sans" w:hAnsi="Open Sans" w:cs="Open Sans"/>
                <w:color w:val="000000"/>
                <w:sz w:val="20"/>
                <w:szCs w:val="20"/>
              </w:rPr>
              <w:br/>
              <w:t xml:space="preserve"> - Developing a webflow website for a rideshare company, assisting with backend development of the rideshare app using Django &amp; Python.</w:t>
            </w:r>
          </w:p>
          <w:p w14:paraId="3F351CAC" w14:textId="77777777" w:rsidR="00231C6E" w:rsidRDefault="00231C6E">
            <w:pPr>
              <w:pStyle w:val="documentdispBlk"/>
              <w:spacing w:line="280" w:lineRule="atLeast"/>
              <w:ind w:right="80"/>
              <w:rPr>
                <w:rStyle w:val="documenttxtBold"/>
                <w:rFonts w:ascii="Open Sans" w:eastAsia="Open Sans" w:hAnsi="Open Sans" w:cs="Open Sans"/>
                <w:caps/>
                <w:color w:val="020303"/>
                <w:sz w:val="20"/>
                <w:szCs w:val="20"/>
              </w:rPr>
            </w:pPr>
          </w:p>
          <w:p w14:paraId="7E2D40D4" w14:textId="3B5C996D"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Web Developer</w:t>
            </w:r>
            <w:r>
              <w:rPr>
                <w:rStyle w:val="parentContainersectiontablesectionbody"/>
                <w:rFonts w:ascii="Open Sans" w:eastAsia="Open Sans" w:hAnsi="Open Sans" w:cs="Open Sans"/>
                <w:color w:val="020303"/>
                <w:sz w:val="20"/>
                <w:szCs w:val="20"/>
              </w:rPr>
              <w:t xml:space="preserve"> </w:t>
            </w:r>
            <w:r w:rsidR="00EB07B2">
              <w:rPr>
                <w:rStyle w:val="span"/>
                <w:rFonts w:ascii="Open Sans" w:eastAsia="Open Sans" w:hAnsi="Open Sans" w:cs="Open Sans"/>
                <w:color w:val="020303"/>
                <w:sz w:val="20"/>
                <w:szCs w:val="20"/>
              </w:rPr>
              <w:t>04/202</w:t>
            </w:r>
            <w:r w:rsidR="007B4323">
              <w:rPr>
                <w:rStyle w:val="span"/>
                <w:rFonts w:ascii="Open Sans" w:eastAsia="Open Sans" w:hAnsi="Open Sans" w:cs="Open Sans"/>
                <w:color w:val="020303"/>
                <w:sz w:val="20"/>
                <w:szCs w:val="20"/>
              </w:rPr>
              <w:t>1</w:t>
            </w:r>
            <w:r w:rsidR="00EB07B2">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to Current </w:t>
            </w:r>
          </w:p>
          <w:p w14:paraId="291CF9FB" w14:textId="7AAF9C22" w:rsidR="00E8419D" w:rsidRDefault="00CB13CF">
            <w:pPr>
              <w:pStyle w:val="documentdispBlk"/>
              <w:spacing w:line="280" w:lineRule="atLeast"/>
              <w:ind w:right="80"/>
              <w:rPr>
                <w:rStyle w:val="span"/>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Self Employed</w:t>
            </w:r>
            <w:r>
              <w:rPr>
                <w:rStyle w:val="span"/>
                <w:rFonts w:ascii="Open Sans" w:eastAsia="Open Sans" w:hAnsi="Open Sans" w:cs="Open Sans"/>
                <w:color w:val="020303"/>
                <w:sz w:val="20"/>
                <w:szCs w:val="20"/>
              </w:rPr>
              <w:t>, North Yorkshire</w:t>
            </w:r>
          </w:p>
          <w:p w14:paraId="4AD7F3A0" w14:textId="40A55E02" w:rsidR="00601FD8" w:rsidRDefault="00601FD8" w:rsidP="00601FD8">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Designing and developing PWA’s and small apps using the MERN stack, using a MVC structure on the backend and Redux/Typescript on the frontend. </w:t>
            </w:r>
            <w:r w:rsidR="00AA6E3D">
              <w:rPr>
                <w:rStyle w:val="span"/>
                <w:rFonts w:ascii="Open Sans" w:eastAsia="Open Sans" w:hAnsi="Open Sans" w:cs="Open Sans"/>
                <w:color w:val="020303"/>
                <w:sz w:val="20"/>
                <w:szCs w:val="20"/>
              </w:rPr>
              <w:t>Testing code using Jest.</w:t>
            </w:r>
          </w:p>
          <w:p w14:paraId="23145110" w14:textId="5384C154" w:rsidR="008D7689" w:rsidRPr="008D7689" w:rsidRDefault="008D7689" w:rsidP="00601FD8">
            <w:pPr>
              <w:pStyle w:val="p"/>
              <w:spacing w:line="280" w:lineRule="atLeast"/>
              <w:ind w:right="80"/>
              <w:rPr>
                <w:rStyle w:val="parentContainersectiontablesectionbody"/>
                <w:rFonts w:ascii="Open Sans" w:eastAsia="Open Sans" w:hAnsi="Open Sans" w:cs="Open Sans"/>
                <w:color w:val="020303"/>
                <w:sz w:val="20"/>
                <w:szCs w:val="20"/>
              </w:rPr>
            </w:pPr>
            <w:r w:rsidRPr="008D7689">
              <w:rPr>
                <w:rStyle w:val="span"/>
                <w:rFonts w:ascii="Open Sans" w:eastAsia="Open Sans" w:hAnsi="Open Sans" w:cs="Open Sans"/>
                <w:sz w:val="20"/>
                <w:szCs w:val="20"/>
              </w:rPr>
              <w:t xml:space="preserve">- Using front-end </w:t>
            </w:r>
            <w:r>
              <w:rPr>
                <w:rStyle w:val="span"/>
                <w:rFonts w:ascii="Open Sans" w:eastAsia="Open Sans" w:hAnsi="Open Sans" w:cs="Open Sans"/>
                <w:sz w:val="20"/>
                <w:szCs w:val="20"/>
              </w:rPr>
              <w:t>libraries</w:t>
            </w:r>
            <w:r w:rsidRPr="008D7689">
              <w:rPr>
                <w:rStyle w:val="span"/>
                <w:rFonts w:ascii="Open Sans" w:eastAsia="Open Sans" w:hAnsi="Open Sans" w:cs="Open Sans"/>
                <w:sz w:val="20"/>
                <w:szCs w:val="20"/>
              </w:rPr>
              <w:t xml:space="preserve"> such as </w:t>
            </w:r>
            <w:r w:rsidR="009F2ADF">
              <w:rPr>
                <w:rStyle w:val="span"/>
                <w:rFonts w:ascii="Open Sans" w:eastAsia="Open Sans" w:hAnsi="Open Sans" w:cs="Open Sans"/>
                <w:sz w:val="20"/>
                <w:szCs w:val="20"/>
              </w:rPr>
              <w:t xml:space="preserve">Pixi.js, </w:t>
            </w:r>
            <w:r w:rsidRPr="008D7689">
              <w:rPr>
                <w:rStyle w:val="span"/>
                <w:rFonts w:ascii="Open Sans" w:eastAsia="Open Sans" w:hAnsi="Open Sans" w:cs="Open Sans"/>
                <w:sz w:val="20"/>
                <w:szCs w:val="20"/>
              </w:rPr>
              <w:t>ThreeJs and MatterJs to implement features.</w:t>
            </w:r>
          </w:p>
          <w:p w14:paraId="645312E9" w14:textId="1B070CC6" w:rsidR="0047021A" w:rsidRDefault="0047021A">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w:t>
            </w:r>
            <w:r w:rsidR="00CB13CF">
              <w:rPr>
                <w:rStyle w:val="span"/>
                <w:rFonts w:ascii="Open Sans" w:eastAsia="Open Sans" w:hAnsi="Open Sans" w:cs="Open Sans"/>
                <w:color w:val="020303"/>
                <w:sz w:val="20"/>
                <w:szCs w:val="20"/>
              </w:rPr>
              <w:t>Designing and developing websites</w:t>
            </w:r>
            <w:r w:rsidR="00F45AFC">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using various content management systems such as Wordpress</w:t>
            </w:r>
            <w:r w:rsidR="002D21B5">
              <w:rPr>
                <w:rStyle w:val="span"/>
                <w:rFonts w:ascii="Open Sans" w:eastAsia="Open Sans" w:hAnsi="Open Sans" w:cs="Open Sans"/>
                <w:color w:val="020303"/>
                <w:sz w:val="20"/>
                <w:szCs w:val="20"/>
              </w:rPr>
              <w:t xml:space="preserve"> &amp; </w:t>
            </w:r>
            <w:r>
              <w:rPr>
                <w:rStyle w:val="span"/>
                <w:rFonts w:ascii="Open Sans" w:eastAsia="Open Sans" w:hAnsi="Open Sans" w:cs="Open Sans"/>
                <w:color w:val="020303"/>
                <w:sz w:val="20"/>
                <w:szCs w:val="20"/>
              </w:rPr>
              <w:t xml:space="preserve">Shopify. </w:t>
            </w:r>
            <w:r w:rsidR="002D21B5">
              <w:rPr>
                <w:rStyle w:val="span"/>
                <w:rFonts w:ascii="Open Sans" w:eastAsia="Open Sans" w:hAnsi="Open Sans" w:cs="Open Sans"/>
                <w:color w:val="020303"/>
                <w:sz w:val="20"/>
                <w:szCs w:val="20"/>
              </w:rPr>
              <w:br/>
            </w:r>
            <w:r w:rsidR="002D21B5" w:rsidRPr="002D21B5">
              <w:rPr>
                <w:rStyle w:val="span"/>
                <w:rFonts w:ascii="Open Sans" w:eastAsia="Open Sans" w:hAnsi="Open Sans" w:cs="Open Sans"/>
                <w:color w:val="020303"/>
                <w:sz w:val="20"/>
                <w:szCs w:val="20"/>
              </w:rPr>
              <w:t xml:space="preserve">- Assisting with the creation of campaign pages using </w:t>
            </w:r>
            <w:r w:rsidR="002D21B5">
              <w:rPr>
                <w:rStyle w:val="span"/>
                <w:rFonts w:ascii="Open Sans" w:eastAsia="Open Sans" w:hAnsi="Open Sans" w:cs="Open Sans"/>
                <w:color w:val="020303"/>
                <w:sz w:val="20"/>
                <w:szCs w:val="20"/>
              </w:rPr>
              <w:t>C</w:t>
            </w:r>
            <w:r w:rsidR="002D21B5" w:rsidRPr="002D21B5">
              <w:rPr>
                <w:rStyle w:val="span"/>
                <w:rFonts w:ascii="Open Sans" w:eastAsia="Open Sans" w:hAnsi="Open Sans" w:cs="Open Sans"/>
                <w:color w:val="020303"/>
                <w:sz w:val="20"/>
                <w:szCs w:val="20"/>
              </w:rPr>
              <w:t xml:space="preserve">raft </w:t>
            </w:r>
            <w:r w:rsidR="002D21B5">
              <w:rPr>
                <w:rStyle w:val="span"/>
                <w:rFonts w:ascii="Open Sans" w:eastAsia="Open Sans" w:hAnsi="Open Sans" w:cs="Open Sans"/>
                <w:color w:val="020303"/>
                <w:sz w:val="20"/>
                <w:szCs w:val="20"/>
              </w:rPr>
              <w:t>C</w:t>
            </w:r>
            <w:r w:rsidR="002D21B5" w:rsidRPr="002D21B5">
              <w:rPr>
                <w:rStyle w:val="span"/>
                <w:rFonts w:ascii="Open Sans" w:eastAsia="Open Sans" w:hAnsi="Open Sans" w:cs="Open Sans"/>
                <w:color w:val="020303"/>
                <w:sz w:val="20"/>
                <w:szCs w:val="20"/>
              </w:rPr>
              <w:t xml:space="preserve">ms, </w:t>
            </w:r>
            <w:r w:rsidR="002D21B5">
              <w:rPr>
                <w:rStyle w:val="span"/>
                <w:rFonts w:ascii="Open Sans" w:eastAsia="Open Sans" w:hAnsi="Open Sans" w:cs="Open Sans"/>
                <w:color w:val="020303"/>
                <w:sz w:val="20"/>
                <w:szCs w:val="20"/>
              </w:rPr>
              <w:t>T</w:t>
            </w:r>
            <w:r w:rsidR="002D21B5" w:rsidRPr="002D21B5">
              <w:rPr>
                <w:rStyle w:val="span"/>
                <w:rFonts w:ascii="Open Sans" w:eastAsia="Open Sans" w:hAnsi="Open Sans" w:cs="Open Sans"/>
                <w:color w:val="020303"/>
                <w:sz w:val="20"/>
                <w:szCs w:val="20"/>
              </w:rPr>
              <w:t xml:space="preserve">ailwind </w:t>
            </w:r>
            <w:r w:rsidR="002D21B5">
              <w:rPr>
                <w:rStyle w:val="span"/>
                <w:rFonts w:ascii="Open Sans" w:eastAsia="Open Sans" w:hAnsi="Open Sans" w:cs="Open Sans"/>
                <w:color w:val="020303"/>
                <w:sz w:val="20"/>
                <w:szCs w:val="20"/>
              </w:rPr>
              <w:t>CSS</w:t>
            </w:r>
            <w:r w:rsidR="002D21B5" w:rsidRPr="002D21B5">
              <w:rPr>
                <w:rStyle w:val="span"/>
                <w:rFonts w:ascii="Open Sans" w:eastAsia="Open Sans" w:hAnsi="Open Sans" w:cs="Open Sans"/>
                <w:color w:val="020303"/>
                <w:sz w:val="20"/>
                <w:szCs w:val="20"/>
              </w:rPr>
              <w:t xml:space="preserve"> &amp; </w:t>
            </w:r>
            <w:r w:rsidR="002D21B5">
              <w:rPr>
                <w:rStyle w:val="span"/>
                <w:rFonts w:ascii="Open Sans" w:eastAsia="Open Sans" w:hAnsi="Open Sans" w:cs="Open Sans"/>
                <w:color w:val="020303"/>
                <w:sz w:val="20"/>
                <w:szCs w:val="20"/>
              </w:rPr>
              <w:t>A</w:t>
            </w:r>
            <w:r w:rsidR="002D21B5" w:rsidRPr="002D21B5">
              <w:rPr>
                <w:rStyle w:val="span"/>
                <w:rFonts w:ascii="Open Sans" w:eastAsia="Open Sans" w:hAnsi="Open Sans" w:cs="Open Sans"/>
                <w:color w:val="020303"/>
                <w:sz w:val="20"/>
                <w:szCs w:val="20"/>
              </w:rPr>
              <w:t xml:space="preserve">lpine </w:t>
            </w:r>
            <w:r w:rsidR="002D21B5">
              <w:rPr>
                <w:rStyle w:val="span"/>
                <w:rFonts w:ascii="Open Sans" w:eastAsia="Open Sans" w:hAnsi="Open Sans" w:cs="Open Sans"/>
                <w:color w:val="020303"/>
                <w:sz w:val="20"/>
                <w:szCs w:val="20"/>
              </w:rPr>
              <w:t>J</w:t>
            </w:r>
            <w:r w:rsidR="002D21B5" w:rsidRPr="002D21B5">
              <w:rPr>
                <w:rStyle w:val="span"/>
                <w:rFonts w:ascii="Open Sans" w:eastAsia="Open Sans" w:hAnsi="Open Sans" w:cs="Open Sans"/>
                <w:color w:val="020303"/>
                <w:sz w:val="20"/>
                <w:szCs w:val="20"/>
              </w:rPr>
              <w:t>s.</w:t>
            </w:r>
          </w:p>
          <w:p w14:paraId="234A6FF9" w14:textId="65BEDD06" w:rsidR="0047021A" w:rsidRDefault="0047021A">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Bundling code using package managers such as Webpack &amp; Gulp, deploying sites using CI &amp; AWS. </w:t>
            </w:r>
          </w:p>
          <w:p w14:paraId="57AEDA7D" w14:textId="3ADE1527" w:rsidR="00E8419D" w:rsidRPr="00BD5622" w:rsidRDefault="0047021A">
            <w:pPr>
              <w:pStyle w:val="p"/>
              <w:spacing w:line="280" w:lineRule="atLeast"/>
              <w:ind w:right="80"/>
              <w:rPr>
                <w:rStyle w:val="span"/>
                <w:rFonts w:ascii="Open Sans" w:eastAsia="Open Sans" w:hAnsi="Open Sans" w:cs="Open Sans"/>
                <w:color w:val="020303"/>
                <w:sz w:val="20"/>
                <w:szCs w:val="20"/>
                <w:lang w:val="en-GB"/>
              </w:rPr>
            </w:pPr>
            <w:r>
              <w:rPr>
                <w:rStyle w:val="span"/>
                <w:rFonts w:ascii="Open Sans" w:eastAsia="Open Sans" w:hAnsi="Open Sans" w:cs="Open Sans"/>
                <w:color w:val="020303"/>
                <w:sz w:val="20"/>
                <w:szCs w:val="20"/>
              </w:rPr>
              <w:t xml:space="preserve">- </w:t>
            </w:r>
            <w:r w:rsidR="00F45AFC">
              <w:rPr>
                <w:rStyle w:val="span"/>
                <w:rFonts w:ascii="Open Sans" w:eastAsia="Open Sans" w:hAnsi="Open Sans" w:cs="Open Sans"/>
                <w:color w:val="020303"/>
                <w:sz w:val="20"/>
                <w:szCs w:val="20"/>
              </w:rPr>
              <w:t>Implementing SEO principles</w:t>
            </w:r>
            <w:r w:rsidR="009D7D70">
              <w:rPr>
                <w:rStyle w:val="span"/>
                <w:rFonts w:ascii="Open Sans" w:eastAsia="Open Sans" w:hAnsi="Open Sans" w:cs="Open Sans"/>
                <w:color w:val="020303"/>
                <w:sz w:val="20"/>
                <w:szCs w:val="20"/>
              </w:rPr>
              <w:t xml:space="preserve"> to websites and making use of</w:t>
            </w:r>
            <w:r>
              <w:rPr>
                <w:rStyle w:val="span"/>
                <w:rFonts w:ascii="Open Sans" w:eastAsia="Open Sans" w:hAnsi="Open Sans" w:cs="Open Sans"/>
                <w:color w:val="020303"/>
                <w:sz w:val="20"/>
                <w:szCs w:val="20"/>
              </w:rPr>
              <w:t xml:space="preserve"> </w:t>
            </w:r>
            <w:r w:rsidR="00F45AFC">
              <w:rPr>
                <w:rStyle w:val="span"/>
                <w:rFonts w:ascii="Open Sans" w:eastAsia="Open Sans" w:hAnsi="Open Sans" w:cs="Open Sans"/>
                <w:color w:val="020303"/>
                <w:sz w:val="20"/>
                <w:szCs w:val="20"/>
              </w:rPr>
              <w:t>web optimization tools such as</w:t>
            </w:r>
            <w:r w:rsidR="009D7D70">
              <w:rPr>
                <w:rStyle w:val="span"/>
                <w:rFonts w:ascii="Open Sans" w:eastAsia="Open Sans" w:hAnsi="Open Sans" w:cs="Open Sans"/>
                <w:color w:val="020303"/>
                <w:sz w:val="20"/>
                <w:szCs w:val="20"/>
              </w:rPr>
              <w:t xml:space="preserve"> M</w:t>
            </w:r>
            <w:r w:rsidR="00F45AFC">
              <w:rPr>
                <w:rStyle w:val="span"/>
                <w:rFonts w:ascii="Open Sans" w:eastAsia="Open Sans" w:hAnsi="Open Sans" w:cs="Open Sans"/>
                <w:color w:val="020303"/>
                <w:sz w:val="20"/>
                <w:szCs w:val="20"/>
              </w:rPr>
              <w:t>oz pro</w:t>
            </w:r>
            <w:r w:rsidR="006603D8">
              <w:rPr>
                <w:rStyle w:val="span"/>
                <w:rFonts w:ascii="Open Sans" w:eastAsia="Open Sans" w:hAnsi="Open Sans" w:cs="Open Sans"/>
                <w:color w:val="020303"/>
                <w:sz w:val="20"/>
                <w:szCs w:val="20"/>
              </w:rPr>
              <w:t>, Google Lighthouse</w:t>
            </w:r>
            <w:r w:rsidR="00F45AFC">
              <w:rPr>
                <w:rStyle w:val="span"/>
                <w:rFonts w:ascii="Open Sans" w:eastAsia="Open Sans" w:hAnsi="Open Sans" w:cs="Open Sans"/>
                <w:color w:val="020303"/>
                <w:sz w:val="20"/>
                <w:szCs w:val="20"/>
              </w:rPr>
              <w:t xml:space="preserve"> and page speed insights. </w:t>
            </w:r>
            <w:r w:rsidR="009D7D70">
              <w:rPr>
                <w:rStyle w:val="span"/>
                <w:rFonts w:ascii="Open Sans" w:eastAsia="Open Sans" w:hAnsi="Open Sans" w:cs="Open Sans"/>
                <w:color w:val="020303"/>
                <w:sz w:val="20"/>
                <w:szCs w:val="20"/>
              </w:rPr>
              <w:t xml:space="preserve"> </w:t>
            </w:r>
          </w:p>
          <w:p w14:paraId="6A00D21D" w14:textId="4363704E"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Personal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1</w:t>
            </w:r>
            <w:r w:rsidR="00A845F6">
              <w:rPr>
                <w:rStyle w:val="span"/>
                <w:rFonts w:ascii="Open Sans" w:eastAsia="Open Sans" w:hAnsi="Open Sans" w:cs="Open Sans"/>
                <w:color w:val="020303"/>
                <w:sz w:val="20"/>
                <w:szCs w:val="20"/>
              </w:rPr>
              <w:t>1</w:t>
            </w:r>
            <w:r>
              <w:rPr>
                <w:rStyle w:val="span"/>
                <w:rFonts w:ascii="Open Sans" w:eastAsia="Open Sans" w:hAnsi="Open Sans" w:cs="Open Sans"/>
                <w:color w:val="020303"/>
                <w:sz w:val="20"/>
                <w:szCs w:val="20"/>
              </w:rPr>
              <w:t xml:space="preserve">/2019 to </w:t>
            </w:r>
            <w:r w:rsidR="00FF7A72">
              <w:rPr>
                <w:rStyle w:val="span"/>
                <w:rFonts w:ascii="Open Sans" w:eastAsia="Open Sans" w:hAnsi="Open Sans" w:cs="Open Sans"/>
                <w:color w:val="020303"/>
                <w:sz w:val="20"/>
                <w:szCs w:val="20"/>
              </w:rPr>
              <w:t>03</w:t>
            </w:r>
            <w:r>
              <w:rPr>
                <w:rStyle w:val="span"/>
                <w:rFonts w:ascii="Open Sans" w:eastAsia="Open Sans" w:hAnsi="Open Sans" w:cs="Open Sans"/>
                <w:color w:val="020303"/>
                <w:sz w:val="20"/>
                <w:szCs w:val="20"/>
              </w:rPr>
              <w:t>/20</w:t>
            </w:r>
            <w:r w:rsidR="00FF7A72">
              <w:rPr>
                <w:rStyle w:val="span"/>
                <w:rFonts w:ascii="Open Sans" w:eastAsia="Open Sans" w:hAnsi="Open Sans" w:cs="Open Sans"/>
                <w:color w:val="020303"/>
                <w:sz w:val="20"/>
                <w:szCs w:val="20"/>
              </w:rPr>
              <w:t>21</w:t>
            </w:r>
          </w:p>
          <w:p w14:paraId="3C89812C" w14:textId="794BFBA7" w:rsidR="00E8419D" w:rsidRDefault="00FF7A72">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Aamco Properties,</w:t>
            </w:r>
            <w:r w:rsidR="00CB13CF">
              <w:rPr>
                <w:rStyle w:val="span"/>
                <w:rFonts w:ascii="Open Sans" w:eastAsia="Open Sans" w:hAnsi="Open Sans" w:cs="Open Sans"/>
                <w:color w:val="020303"/>
                <w:sz w:val="20"/>
                <w:szCs w:val="20"/>
              </w:rPr>
              <w:t xml:space="preserve"> Leeds, West Yorkshire</w:t>
            </w:r>
          </w:p>
          <w:p w14:paraId="022D3846" w14:textId="51C3611B" w:rsidR="00E8419D"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Answering phone calls and being first point of contact for clients.</w:t>
            </w:r>
          </w:p>
          <w:p w14:paraId="4F712FC2" w14:textId="34124E2A" w:rsidR="00FF7A72"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Diary management, scheduling meetings etc.</w:t>
            </w:r>
          </w:p>
          <w:p w14:paraId="3D4D8211" w14:textId="2AB2493C" w:rsidR="00FF7A72"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Processing legal documents – typing, filing etc</w:t>
            </w:r>
            <w:r w:rsidR="006F46CC">
              <w:rPr>
                <w:rStyle w:val="span"/>
                <w:rFonts w:ascii="Open Sans" w:eastAsia="Open Sans" w:hAnsi="Open Sans" w:cs="Open Sans"/>
                <w:color w:val="020303"/>
                <w:sz w:val="20"/>
                <w:szCs w:val="20"/>
              </w:rPr>
              <w:t>, maintaining a high level of accuracy/strong attention to detail when dealing with documents</w:t>
            </w:r>
            <w:r>
              <w:rPr>
                <w:rStyle w:val="span"/>
                <w:rFonts w:ascii="Open Sans" w:eastAsia="Open Sans" w:hAnsi="Open Sans" w:cs="Open Sans"/>
                <w:color w:val="020303"/>
                <w:sz w:val="20"/>
                <w:szCs w:val="20"/>
              </w:rPr>
              <w:t>.</w:t>
            </w:r>
          </w:p>
          <w:p w14:paraId="1BD48D41" w14:textId="7DE47230" w:rsidR="00E8419D" w:rsidRDefault="00CB13CF">
            <w:pPr>
              <w:pStyle w:val="divdocumentulli"/>
              <w:numPr>
                <w:ilvl w:val="0"/>
                <w:numId w:val="1"/>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Creat</w:t>
            </w:r>
            <w:r w:rsidR="004D79A0">
              <w:rPr>
                <w:rStyle w:val="span"/>
                <w:rFonts w:ascii="Open Sans" w:eastAsia="Open Sans" w:hAnsi="Open Sans" w:cs="Open Sans"/>
                <w:color w:val="020303"/>
                <w:sz w:val="20"/>
                <w:szCs w:val="20"/>
              </w:rPr>
              <w:t>ing</w:t>
            </w:r>
            <w:r>
              <w:rPr>
                <w:rStyle w:val="span"/>
                <w:rFonts w:ascii="Open Sans" w:eastAsia="Open Sans" w:hAnsi="Open Sans" w:cs="Open Sans"/>
                <w:color w:val="020303"/>
                <w:sz w:val="20"/>
                <w:szCs w:val="20"/>
              </w:rPr>
              <w:t xml:space="preserve"> expense reports using Microsoft Excel spreadsheets.</w:t>
            </w:r>
          </w:p>
          <w:p w14:paraId="41D367B1"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Teaching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09/2019 to 11/2019 </w:t>
            </w:r>
          </w:p>
          <w:p w14:paraId="663DCC30"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Ebor Trust</w:t>
            </w:r>
            <w:r>
              <w:rPr>
                <w:rStyle w:val="span"/>
                <w:rFonts w:ascii="Open Sans" w:eastAsia="Open Sans" w:hAnsi="Open Sans" w:cs="Open Sans"/>
                <w:color w:val="020303"/>
                <w:sz w:val="20"/>
                <w:szCs w:val="20"/>
              </w:rPr>
              <w:t>, York, North Yorkshire</w:t>
            </w:r>
          </w:p>
          <w:p w14:paraId="6BCF33F0" w14:textId="77777777" w:rsidR="00E8419D" w:rsidRDefault="00CB13CF">
            <w:pPr>
              <w:pStyle w:val="documentullinth-child1"/>
              <w:numPr>
                <w:ilvl w:val="0"/>
                <w:numId w:val="2"/>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Helped students master learning concepts through one-on-one and small group tutoring.</w:t>
            </w:r>
          </w:p>
          <w:p w14:paraId="07086A9D" w14:textId="77777777" w:rsidR="00E8419D" w:rsidRDefault="00CB13CF">
            <w:pPr>
              <w:pStyle w:val="divdocumentulli"/>
              <w:numPr>
                <w:ilvl w:val="0"/>
                <w:numId w:val="2"/>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Delivered teaching and support to a child with autism.</w:t>
            </w:r>
          </w:p>
          <w:p w14:paraId="68EEB637"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Receptionist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09/2017 to 09/2019 </w:t>
            </w:r>
          </w:p>
          <w:p w14:paraId="28D14A20"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lastRenderedPageBreak/>
              <w:t>Oblong</w:t>
            </w:r>
            <w:r>
              <w:rPr>
                <w:rStyle w:val="span"/>
                <w:rFonts w:ascii="Open Sans" w:eastAsia="Open Sans" w:hAnsi="Open Sans" w:cs="Open Sans"/>
                <w:color w:val="020303"/>
                <w:sz w:val="20"/>
                <w:szCs w:val="20"/>
              </w:rPr>
              <w:t>, Leeds, West Yorkshire</w:t>
            </w:r>
          </w:p>
          <w:p w14:paraId="001587EB" w14:textId="77777777" w:rsidR="00E8419D" w:rsidRDefault="00CB13CF">
            <w:pPr>
              <w:pStyle w:val="documentullinth-child1"/>
              <w:numPr>
                <w:ilvl w:val="0"/>
                <w:numId w:val="3"/>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Receptionist duties such as taking phone calls &amp; directing appropriately;</w:t>
            </w:r>
          </w:p>
          <w:p w14:paraId="550BF120"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Acted as the first point of contact for customers at the front desk, showing customers around and informing about pricing;</w:t>
            </w:r>
          </w:p>
          <w:p w14:paraId="462E3FA7"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Managed the booking system, taking bookings for rooms from companies, booking customers onto specific classes;</w:t>
            </w:r>
          </w:p>
          <w:p w14:paraId="774CC7C6"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Diary management involving booking appointments with members of staff;</w:t>
            </w:r>
          </w:p>
          <w:p w14:paraId="5798FC87"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Liaising with Leeds City College in the running of ESOL classes;</w:t>
            </w:r>
          </w:p>
          <w:p w14:paraId="231C9BCA"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Marketing work including managing the company's social media, assisting in insight analyst work.</w:t>
            </w:r>
          </w:p>
          <w:p w14:paraId="1B915892"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Head Waitress</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12/2014 to 10/2016 </w:t>
            </w:r>
          </w:p>
          <w:p w14:paraId="31FF97C1"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Ramsdens</w:t>
            </w:r>
            <w:r>
              <w:rPr>
                <w:rStyle w:val="span"/>
                <w:rFonts w:ascii="Open Sans" w:eastAsia="Open Sans" w:hAnsi="Open Sans" w:cs="Open Sans"/>
                <w:color w:val="020303"/>
                <w:sz w:val="20"/>
                <w:szCs w:val="20"/>
              </w:rPr>
              <w:t>, Leeds, West Yorkshire</w:t>
            </w:r>
          </w:p>
          <w:p w14:paraId="356DA23A" w14:textId="77777777" w:rsidR="00E8419D" w:rsidRDefault="00CB13CF">
            <w:pPr>
              <w:pStyle w:val="documentullinth-child1"/>
              <w:numPr>
                <w:ilvl w:val="0"/>
                <w:numId w:val="4"/>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Barista work, waitressing, food preparation and presentation, operating the till, cashing up at the end of the day and locking up on an evening, ordering and stocktaking, accepting deliveries, supervising and training new staff.</w:t>
            </w:r>
          </w:p>
          <w:p w14:paraId="49F5601D"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HR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06/2014 to 09/2014 </w:t>
            </w:r>
          </w:p>
          <w:p w14:paraId="65751897"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Askham Bryan College</w:t>
            </w:r>
            <w:r>
              <w:rPr>
                <w:rStyle w:val="span"/>
                <w:rFonts w:ascii="Open Sans" w:eastAsia="Open Sans" w:hAnsi="Open Sans" w:cs="Open Sans"/>
                <w:color w:val="020303"/>
                <w:sz w:val="20"/>
                <w:szCs w:val="20"/>
              </w:rPr>
              <w:t>, York, North Yorkshire</w:t>
            </w:r>
          </w:p>
          <w:p w14:paraId="583D53D0" w14:textId="77777777" w:rsidR="00E8419D" w:rsidRDefault="00CB13CF">
            <w:pPr>
              <w:pStyle w:val="documentullinth-child1"/>
              <w:numPr>
                <w:ilvl w:val="0"/>
                <w:numId w:val="5"/>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Managing and implementing a new filing system, inputting all employee's personal data onto Selima, ensuring all employees undertook a DBS check;</w:t>
            </w:r>
          </w:p>
          <w:p w14:paraId="43C52F2D" w14:textId="77777777" w:rsidR="00E8419D" w:rsidRDefault="00CB13CF">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Temporarily assisting with the IT department, creating photocards for all new students.</w:t>
            </w:r>
          </w:p>
          <w:p w14:paraId="7EAF984D"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Customer Service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09/2012 to 09/2014 </w:t>
            </w:r>
          </w:p>
          <w:p w14:paraId="3172C2B3"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Regus</w:t>
            </w:r>
            <w:r>
              <w:rPr>
                <w:rStyle w:val="span"/>
                <w:rFonts w:ascii="Open Sans" w:eastAsia="Open Sans" w:hAnsi="Open Sans" w:cs="Open Sans"/>
                <w:color w:val="020303"/>
                <w:sz w:val="20"/>
                <w:szCs w:val="20"/>
              </w:rPr>
              <w:t>, Leeds, West Yorkshire</w:t>
            </w:r>
          </w:p>
          <w:p w14:paraId="1AA42944" w14:textId="77777777" w:rsidR="00E8419D" w:rsidRDefault="00CB13CF">
            <w:pPr>
              <w:pStyle w:val="documentullinth-child1"/>
              <w:numPr>
                <w:ilvl w:val="0"/>
                <w:numId w:val="6"/>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Answered phone calls and diverted appropriately.</w:t>
            </w:r>
          </w:p>
          <w:p w14:paraId="26CFE02F" w14:textId="77777777" w:rsidR="00E8419D" w:rsidRDefault="00CB13CF">
            <w:pPr>
              <w:pStyle w:val="divdocumentulli"/>
              <w:numPr>
                <w:ilvl w:val="0"/>
                <w:numId w:val="6"/>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Prioritised and processed customer requests submitted by telephone, email, live chat or instant message</w:t>
            </w:r>
          </w:p>
          <w:p w14:paraId="0FD833AF" w14:textId="77777777" w:rsidR="00E8419D" w:rsidRDefault="00CB13CF">
            <w:pPr>
              <w:pStyle w:val="divdocumentulli"/>
              <w:numPr>
                <w:ilvl w:val="0"/>
                <w:numId w:val="6"/>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Investigated customer complaints and resolved complaints quickly and patiently.</w:t>
            </w:r>
          </w:p>
        </w:tc>
      </w:tr>
    </w:tbl>
    <w:p w14:paraId="5AD647BF"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lastRenderedPageBreak/>
        <w:t> </w:t>
      </w:r>
    </w:p>
    <w:tbl>
      <w:tblPr>
        <w:tblW w:w="0" w:type="auto"/>
        <w:tblInd w:w="120" w:type="dxa"/>
        <w:tblLayout w:type="fixed"/>
        <w:tblLook w:val="04A0" w:firstRow="1" w:lastRow="0" w:firstColumn="1" w:lastColumn="0" w:noHBand="0" w:noVBand="1"/>
      </w:tblPr>
      <w:tblGrid>
        <w:gridCol w:w="2200"/>
        <w:gridCol w:w="8406"/>
      </w:tblGrid>
      <w:tr w:rsidR="00E8419D" w14:paraId="7EA1E70B" w14:textId="77777777">
        <w:trPr>
          <w:trHeight w:hRule="exact" w:val="80"/>
        </w:trPr>
        <w:tc>
          <w:tcPr>
            <w:tcW w:w="2200" w:type="dxa"/>
            <w:tcBorders>
              <w:bottom w:val="single" w:sz="8" w:space="0" w:color="0C6BA1"/>
            </w:tcBorders>
            <w:shd w:val="clear" w:color="auto" w:fill="CEE1EC"/>
          </w:tcPr>
          <w:p w14:paraId="698B559B" w14:textId="77777777" w:rsidR="00E8419D" w:rsidRDefault="00E8419D"/>
        </w:tc>
        <w:tc>
          <w:tcPr>
            <w:tcW w:w="8406" w:type="dxa"/>
            <w:tcBorders>
              <w:bottom w:val="single" w:sz="8" w:space="0" w:color="0C6BA1"/>
            </w:tcBorders>
          </w:tcPr>
          <w:p w14:paraId="216018BE"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6F1A3D7A" w14:textId="77777777">
        <w:tc>
          <w:tcPr>
            <w:tcW w:w="2350" w:type="dxa"/>
            <w:tcMar>
              <w:top w:w="165" w:type="dxa"/>
              <w:left w:w="5" w:type="dxa"/>
              <w:bottom w:w="5" w:type="dxa"/>
              <w:right w:w="45" w:type="dxa"/>
            </w:tcMar>
            <w:hideMark/>
          </w:tcPr>
          <w:p w14:paraId="24298FC7" w14:textId="77777777" w:rsidR="00E8419D" w:rsidRDefault="00CB13CF">
            <w:pPr>
              <w:pStyle w:val="documentsectiontitle"/>
              <w:ind w:right="120"/>
              <w:rPr>
                <w:rStyle w:val="documentheading"/>
              </w:rPr>
            </w:pPr>
            <w:r>
              <w:rPr>
                <w:rStyle w:val="documentheading"/>
              </w:rPr>
              <w:t>Skills</w:t>
            </w:r>
          </w:p>
          <w:p w14:paraId="697D85A7"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tbl>
            <w:tblPr>
              <w:tblStyle w:val="documentskill"/>
              <w:tblW w:w="5000" w:type="pct"/>
              <w:tblLayout w:type="fixed"/>
              <w:tblCellMar>
                <w:left w:w="0" w:type="dxa"/>
                <w:right w:w="0" w:type="dxa"/>
              </w:tblCellMar>
              <w:tblLook w:val="05E0" w:firstRow="1" w:lastRow="1" w:firstColumn="1" w:lastColumn="1" w:noHBand="0" w:noVBand="1"/>
            </w:tblPr>
            <w:tblGrid>
              <w:gridCol w:w="2782"/>
              <w:gridCol w:w="2782"/>
              <w:gridCol w:w="2782"/>
            </w:tblGrid>
            <w:tr w:rsidR="00E8419D" w14:paraId="3A9A51D2" w14:textId="77777777">
              <w:tc>
                <w:tcPr>
                  <w:tcW w:w="2757" w:type="dxa"/>
                  <w:tcMar>
                    <w:top w:w="5" w:type="dxa"/>
                    <w:left w:w="5" w:type="dxa"/>
                    <w:bottom w:w="5" w:type="dxa"/>
                    <w:right w:w="45" w:type="dxa"/>
                  </w:tcMar>
                  <w:hideMark/>
                </w:tcPr>
                <w:p w14:paraId="0F7D58FF" w14:textId="77777777" w:rsidR="00E8419D" w:rsidRDefault="00CB13CF">
                  <w:pPr>
                    <w:pStyle w:val="documentullinth-child1"/>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HTML, CSS, SASS</w:t>
                  </w:r>
                </w:p>
                <w:p w14:paraId="56CBF5BE" w14:textId="77777777" w:rsidR="00E8419D" w:rsidRDefault="00CB13CF">
                  <w:pPr>
                    <w:pStyle w:val="divdocumentulli"/>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Javascript, React, basic level VueJs</w:t>
                  </w:r>
                </w:p>
                <w:p w14:paraId="699F6252" w14:textId="77777777" w:rsidR="00E8419D" w:rsidRDefault="00CB13CF">
                  <w:pPr>
                    <w:pStyle w:val="divdocumentulli"/>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GSAP, PixiJs, ThreeJs, MatterJs, WebGL</w:t>
                  </w:r>
                </w:p>
                <w:p w14:paraId="228BDE00" w14:textId="77777777" w:rsidR="00E8419D" w:rsidRDefault="00E8419D">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2"/>
                      <w:szCs w:val="2"/>
                    </w:rPr>
                  </w:pPr>
                </w:p>
              </w:tc>
              <w:tc>
                <w:tcPr>
                  <w:tcW w:w="2757" w:type="dxa"/>
                  <w:tcMar>
                    <w:top w:w="5" w:type="dxa"/>
                    <w:left w:w="5" w:type="dxa"/>
                    <w:bottom w:w="5" w:type="dxa"/>
                    <w:right w:w="45" w:type="dxa"/>
                  </w:tcMar>
                  <w:hideMark/>
                </w:tcPr>
                <w:p w14:paraId="6AD0634A" w14:textId="77777777" w:rsidR="00E8419D" w:rsidRDefault="00CB13CF">
                  <w:pPr>
                    <w:pStyle w:val="documentullinth-child1"/>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Webpack, gulp</w:t>
                  </w:r>
                </w:p>
                <w:p w14:paraId="577DFE0D" w14:textId="77777777" w:rsidR="00E8419D" w:rsidRDefault="00CB13CF">
                  <w:pPr>
                    <w:pStyle w:val="divdocumentulli"/>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NodeJS, MongoDB</w:t>
                  </w:r>
                </w:p>
                <w:p w14:paraId="17880F6B" w14:textId="77777777" w:rsidR="00E8419D" w:rsidRDefault="00CB13CF">
                  <w:pPr>
                    <w:pStyle w:val="divdocumentulli"/>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API development and integration</w:t>
                  </w:r>
                </w:p>
                <w:p w14:paraId="59C4356A" w14:textId="77777777" w:rsidR="00E8419D" w:rsidRDefault="00E8419D">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2"/>
                      <w:szCs w:val="2"/>
                    </w:rPr>
                  </w:pPr>
                </w:p>
              </w:tc>
              <w:tc>
                <w:tcPr>
                  <w:tcW w:w="2757" w:type="dxa"/>
                  <w:tcMar>
                    <w:top w:w="5" w:type="dxa"/>
                    <w:left w:w="5" w:type="dxa"/>
                    <w:bottom w:w="5" w:type="dxa"/>
                    <w:right w:w="5" w:type="dxa"/>
                  </w:tcMar>
                  <w:hideMark/>
                </w:tcPr>
                <w:p w14:paraId="57421087" w14:textId="72B50B42" w:rsidR="00E8419D" w:rsidRDefault="00CB13CF">
                  <w:pPr>
                    <w:pStyle w:val="documentullinth-child1"/>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Wordpress</w:t>
                  </w:r>
                  <w:r w:rsidR="00A50428">
                    <w:rPr>
                      <w:rStyle w:val="documentskillpaddedlinenth-last-child1"/>
                      <w:rFonts w:ascii="Open Sans" w:eastAsia="Open Sans" w:hAnsi="Open Sans" w:cs="Open Sans"/>
                      <w:color w:val="020303"/>
                      <w:sz w:val="20"/>
                      <w:szCs w:val="20"/>
                    </w:rPr>
                    <w:t>/PHP</w:t>
                  </w:r>
                </w:p>
                <w:p w14:paraId="1C80EFE6" w14:textId="415FFB09" w:rsidR="00E8419D" w:rsidRDefault="00CB13CF">
                  <w:pPr>
                    <w:pStyle w:val="divdocumentulli"/>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Deployment/Hosting: AWS S3/Heroku</w:t>
                  </w:r>
                  <w:r w:rsidR="00931831">
                    <w:rPr>
                      <w:rStyle w:val="documentskillpaddedlinenth-last-child1"/>
                      <w:rFonts w:ascii="Open Sans" w:eastAsia="Open Sans" w:hAnsi="Open Sans" w:cs="Open Sans"/>
                      <w:color w:val="020303"/>
                      <w:sz w:val="20"/>
                      <w:szCs w:val="20"/>
                    </w:rPr>
                    <w:t>/cPanel</w:t>
                  </w:r>
                  <w:r>
                    <w:rPr>
                      <w:rStyle w:val="documentskillpaddedlinenth-last-child1"/>
                      <w:rFonts w:ascii="Open Sans" w:eastAsia="Open Sans" w:hAnsi="Open Sans" w:cs="Open Sans"/>
                      <w:color w:val="020303"/>
                      <w:sz w:val="20"/>
                      <w:szCs w:val="20"/>
                    </w:rPr>
                    <w:t>, Buddy for CI, Github</w:t>
                  </w:r>
                  <w:r w:rsidR="004C063F">
                    <w:rPr>
                      <w:rStyle w:val="documentskillpaddedlinenth-last-child1"/>
                      <w:rFonts w:ascii="Open Sans" w:eastAsia="Open Sans" w:hAnsi="Open Sans" w:cs="Open Sans"/>
                      <w:color w:val="020303"/>
                      <w:sz w:val="20"/>
                      <w:szCs w:val="20"/>
                    </w:rPr>
                    <w:t xml:space="preserve"> </w:t>
                  </w:r>
                  <w:r w:rsidR="004C063F">
                    <w:rPr>
                      <w:rStyle w:val="documentskillpaddedlinenth-last-child1"/>
                      <w:rFonts w:ascii="Open Sans" w:eastAsia="Open Sans" w:hAnsi="Open Sans" w:cs="Open Sans"/>
                      <w:color w:val="020303"/>
                      <w:sz w:val="20"/>
                      <w:szCs w:val="20"/>
                      <w:lang w:val="en-GB"/>
                    </w:rPr>
                    <w:t>&amp; Git</w:t>
                  </w:r>
                </w:p>
                <w:p w14:paraId="198010C4" w14:textId="77777777" w:rsidR="00E8419D" w:rsidRDefault="00CB13CF">
                  <w:pPr>
                    <w:pStyle w:val="divdocumentulli"/>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Testing: Jest</w:t>
                  </w:r>
                </w:p>
                <w:p w14:paraId="610FEA3F" w14:textId="77777777" w:rsidR="00E8419D" w:rsidRDefault="00E8419D">
                  <w:pPr>
                    <w:pStyle w:val="documentskillpaddedlinenth-last-child1Paragraph"/>
                    <w:spacing w:line="20" w:lineRule="atLeast"/>
                    <w:ind w:right="160"/>
                    <w:rPr>
                      <w:rStyle w:val="documentskillpaddedlinenth-last-child1"/>
                      <w:rFonts w:ascii="Open Sans" w:eastAsia="Open Sans" w:hAnsi="Open Sans" w:cs="Open Sans"/>
                      <w:color w:val="020303"/>
                      <w:sz w:val="2"/>
                      <w:szCs w:val="2"/>
                    </w:rPr>
                  </w:pPr>
                </w:p>
              </w:tc>
            </w:tr>
          </w:tbl>
          <w:p w14:paraId="4D41C473" w14:textId="77777777" w:rsidR="00E8419D" w:rsidRDefault="00E8419D">
            <w:pPr>
              <w:rPr>
                <w:rStyle w:val="parentContainersectiontablesectionbody"/>
                <w:rFonts w:ascii="Open Sans" w:eastAsia="Open Sans" w:hAnsi="Open Sans" w:cs="Open Sans"/>
                <w:color w:val="020303"/>
                <w:sz w:val="20"/>
                <w:szCs w:val="20"/>
              </w:rPr>
            </w:pPr>
          </w:p>
        </w:tc>
      </w:tr>
    </w:tbl>
    <w:p w14:paraId="5CB55905"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406"/>
      </w:tblGrid>
      <w:tr w:rsidR="00E8419D" w14:paraId="0960B0EB" w14:textId="77777777">
        <w:trPr>
          <w:trHeight w:hRule="exact" w:val="80"/>
        </w:trPr>
        <w:tc>
          <w:tcPr>
            <w:tcW w:w="2200" w:type="dxa"/>
            <w:tcBorders>
              <w:bottom w:val="single" w:sz="8" w:space="0" w:color="0C6BA1"/>
            </w:tcBorders>
            <w:shd w:val="clear" w:color="auto" w:fill="CEE1EC"/>
          </w:tcPr>
          <w:p w14:paraId="3424FDA4" w14:textId="77777777" w:rsidR="00E8419D" w:rsidRDefault="00E8419D"/>
        </w:tc>
        <w:tc>
          <w:tcPr>
            <w:tcW w:w="8406" w:type="dxa"/>
            <w:tcBorders>
              <w:bottom w:val="single" w:sz="8" w:space="0" w:color="0C6BA1"/>
            </w:tcBorders>
          </w:tcPr>
          <w:p w14:paraId="0A235AD7"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2BE549DF" w14:textId="77777777">
        <w:tc>
          <w:tcPr>
            <w:tcW w:w="2350" w:type="dxa"/>
            <w:tcMar>
              <w:top w:w="165" w:type="dxa"/>
              <w:left w:w="5" w:type="dxa"/>
              <w:bottom w:w="5" w:type="dxa"/>
              <w:right w:w="45" w:type="dxa"/>
            </w:tcMar>
            <w:hideMark/>
          </w:tcPr>
          <w:p w14:paraId="5D6FCD6F" w14:textId="77777777" w:rsidR="00E8419D" w:rsidRDefault="00CB13CF">
            <w:pPr>
              <w:pStyle w:val="documentsectiontitle"/>
              <w:ind w:right="120"/>
              <w:rPr>
                <w:rStyle w:val="documentheading"/>
              </w:rPr>
            </w:pPr>
            <w:r>
              <w:rPr>
                <w:rStyle w:val="documentheading"/>
              </w:rPr>
              <w:t>Education</w:t>
            </w:r>
          </w:p>
          <w:p w14:paraId="2528FFA8"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30E48BD3"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York</w:t>
            </w:r>
            <w:r>
              <w:rPr>
                <w:rStyle w:val="span"/>
                <w:rFonts w:ascii="Open Sans" w:eastAsia="Open Sans" w:hAnsi="Open Sans" w:cs="Open Sans"/>
                <w:color w:val="020303"/>
                <w:sz w:val="20"/>
                <w:szCs w:val="20"/>
              </w:rPr>
              <w:t>, York</w:t>
            </w:r>
            <w:r>
              <w:rPr>
                <w:rStyle w:val="parentContainersectiontablesectionbody"/>
                <w:rFonts w:ascii="Open Sans" w:eastAsia="Open Sans" w:hAnsi="Open Sans" w:cs="Open Sans"/>
                <w:color w:val="020303"/>
                <w:sz w:val="20"/>
                <w:szCs w:val="20"/>
              </w:rPr>
              <w:t xml:space="preserve"> </w:t>
            </w:r>
          </w:p>
          <w:p w14:paraId="4AD4F58B"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Master of Science</w:t>
            </w:r>
            <w:r>
              <w:rPr>
                <w:rStyle w:val="span"/>
                <w:rFonts w:ascii="Open Sans" w:eastAsia="Open Sans" w:hAnsi="Open Sans" w:cs="Open Sans"/>
                <w:color w:val="020303"/>
                <w:sz w:val="20"/>
                <w:szCs w:val="20"/>
              </w:rPr>
              <w:t>, Computer Science, 2023</w:t>
            </w:r>
          </w:p>
          <w:p w14:paraId="66DCB1CE"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Part time and distance learning conversion masters.</w:t>
            </w:r>
          </w:p>
          <w:p w14:paraId="3B9E23A6"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Udacity</w:t>
            </w:r>
            <w:r>
              <w:rPr>
                <w:rStyle w:val="span"/>
                <w:rFonts w:ascii="Open Sans" w:eastAsia="Open Sans" w:hAnsi="Open Sans" w:cs="Open Sans"/>
                <w:color w:val="020303"/>
                <w:sz w:val="20"/>
                <w:szCs w:val="20"/>
              </w:rPr>
              <w:t>, York</w:t>
            </w:r>
            <w:r>
              <w:rPr>
                <w:rStyle w:val="parentContainersectiontablesectionbody"/>
                <w:rFonts w:ascii="Open Sans" w:eastAsia="Open Sans" w:hAnsi="Open Sans" w:cs="Open Sans"/>
                <w:color w:val="020303"/>
                <w:sz w:val="20"/>
                <w:szCs w:val="20"/>
              </w:rPr>
              <w:t xml:space="preserve"> </w:t>
            </w:r>
          </w:p>
          <w:p w14:paraId="3CCA5BCA" w14:textId="006F3682"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Multiple bootcamps</w:t>
            </w:r>
            <w:r>
              <w:rPr>
                <w:rStyle w:val="span"/>
                <w:rFonts w:ascii="Open Sans" w:eastAsia="Open Sans" w:hAnsi="Open Sans" w:cs="Open Sans"/>
                <w:color w:val="020303"/>
                <w:sz w:val="20"/>
                <w:szCs w:val="20"/>
              </w:rPr>
              <w:t>, IT, 2020</w:t>
            </w:r>
            <w:r w:rsidR="006E5D60">
              <w:rPr>
                <w:rStyle w:val="span"/>
                <w:rFonts w:ascii="Open Sans" w:eastAsia="Open Sans" w:hAnsi="Open Sans" w:cs="Open Sans"/>
                <w:color w:val="020303"/>
                <w:sz w:val="20"/>
                <w:szCs w:val="20"/>
              </w:rPr>
              <w:t>-2021</w:t>
            </w:r>
          </w:p>
          <w:p w14:paraId="3A302EF9"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Data Structures &amp; Algorithms</w:t>
            </w:r>
          </w:p>
          <w:p w14:paraId="6586D115"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React &amp; React Native</w:t>
            </w:r>
          </w:p>
          <w:p w14:paraId="00100F8A"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Intermediate Javascript</w:t>
            </w:r>
          </w:p>
          <w:p w14:paraId="0330CCBF"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Leeds</w:t>
            </w:r>
            <w:r>
              <w:rPr>
                <w:rStyle w:val="span"/>
                <w:rFonts w:ascii="Open Sans" w:eastAsia="Open Sans" w:hAnsi="Open Sans" w:cs="Open Sans"/>
                <w:color w:val="020303"/>
                <w:sz w:val="20"/>
                <w:szCs w:val="20"/>
              </w:rPr>
              <w:t>, Leeds</w:t>
            </w:r>
            <w:r>
              <w:rPr>
                <w:rStyle w:val="parentContainersectiontablesectionbody"/>
                <w:rFonts w:ascii="Open Sans" w:eastAsia="Open Sans" w:hAnsi="Open Sans" w:cs="Open Sans"/>
                <w:color w:val="020303"/>
                <w:sz w:val="20"/>
                <w:szCs w:val="20"/>
              </w:rPr>
              <w:t xml:space="preserve"> </w:t>
            </w:r>
          </w:p>
          <w:p w14:paraId="022B63EE" w14:textId="00D9C5D2" w:rsidR="00E8419D" w:rsidRDefault="00CB13CF">
            <w:pPr>
              <w:pStyle w:val="documentdispBlk"/>
              <w:spacing w:line="280" w:lineRule="atLeast"/>
              <w:ind w:right="80"/>
              <w:rPr>
                <w:rStyle w:val="span"/>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lastRenderedPageBreak/>
              <w:t>Bachelor of Science</w:t>
            </w:r>
            <w:r>
              <w:rPr>
                <w:rStyle w:val="span"/>
                <w:rFonts w:ascii="Open Sans" w:eastAsia="Open Sans" w:hAnsi="Open Sans" w:cs="Open Sans"/>
                <w:color w:val="020303"/>
                <w:sz w:val="20"/>
                <w:szCs w:val="20"/>
              </w:rPr>
              <w:t>, Psychology, 2019</w:t>
            </w:r>
          </w:p>
          <w:p w14:paraId="3D86B379" w14:textId="3347D794" w:rsidR="00A21FF9" w:rsidRDefault="00A21FF9">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2:1 (68.5%)</w:t>
            </w:r>
          </w:p>
          <w:p w14:paraId="55A5467E"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Huddersfield</w:t>
            </w:r>
            <w:r>
              <w:rPr>
                <w:rStyle w:val="span"/>
                <w:rFonts w:ascii="Open Sans" w:eastAsia="Open Sans" w:hAnsi="Open Sans" w:cs="Open Sans"/>
                <w:color w:val="020303"/>
                <w:sz w:val="20"/>
                <w:szCs w:val="20"/>
              </w:rPr>
              <w:t>, Huddersfield</w:t>
            </w:r>
            <w:r>
              <w:rPr>
                <w:rStyle w:val="parentContainersectiontablesectionbody"/>
                <w:rFonts w:ascii="Open Sans" w:eastAsia="Open Sans" w:hAnsi="Open Sans" w:cs="Open Sans"/>
                <w:color w:val="020303"/>
                <w:sz w:val="20"/>
                <w:szCs w:val="20"/>
              </w:rPr>
              <w:t xml:space="preserve"> </w:t>
            </w:r>
          </w:p>
          <w:p w14:paraId="408E3DCA" w14:textId="0F226B98" w:rsidR="00A21FF9"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Science foundation year</w:t>
            </w:r>
            <w:r>
              <w:rPr>
                <w:rStyle w:val="span"/>
                <w:rFonts w:ascii="Open Sans" w:eastAsia="Open Sans" w:hAnsi="Open Sans" w:cs="Open Sans"/>
                <w:color w:val="020303"/>
                <w:sz w:val="20"/>
                <w:szCs w:val="20"/>
              </w:rPr>
              <w:t>, Sciences, 2015</w:t>
            </w:r>
          </w:p>
        </w:tc>
      </w:tr>
    </w:tbl>
    <w:p w14:paraId="164FC189"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lastRenderedPageBreak/>
        <w:t> </w:t>
      </w:r>
      <w:bookmarkEnd w:id="0"/>
    </w:p>
    <w:sectPr w:rsidR="00E8419D">
      <w:headerReference w:type="default" r:id="rId12"/>
      <w:footerReference w:type="default" r:id="rId13"/>
      <w:type w:val="continuous"/>
      <w:pgSz w:w="11906" w:h="16838"/>
      <w:pgMar w:top="400" w:right="600" w:bottom="6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CFAE" w14:textId="77777777" w:rsidR="00AD1079" w:rsidRDefault="00AD1079">
      <w:pPr>
        <w:spacing w:line="240" w:lineRule="auto"/>
      </w:pPr>
      <w:r>
        <w:separator/>
      </w:r>
    </w:p>
  </w:endnote>
  <w:endnote w:type="continuationSeparator" w:id="0">
    <w:p w14:paraId="590B4020" w14:textId="77777777" w:rsidR="00AD1079" w:rsidRDefault="00AD1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embedRegular r:id="rId1" w:fontKey="{D4C20990-F11D-4491-BAC6-6FAED47DDC76}"/>
    <w:embedBold r:id="rId2" w:fontKey="{DBD820EB-9663-4D71-8F81-93D3911B0DCD}"/>
  </w:font>
  <w:font w:name="Open Sans">
    <w:panose1 w:val="020B0606030504020204"/>
    <w:charset w:val="00"/>
    <w:family w:val="swiss"/>
    <w:pitch w:val="variable"/>
    <w:sig w:usb0="E00002EF" w:usb1="4000205B" w:usb2="00000028" w:usb3="00000000" w:csb0="0000019F" w:csb1="00000000"/>
    <w:embedRegular r:id="rId3" w:fontKey="{6CEECF93-52A6-4F95-ABDC-0FAA89C35C33}"/>
    <w:embedBold r:id="rId4" w:fontKey="{CDF227ED-4E2C-4E46-9FA6-31144D4EB2E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8BA5" w14:textId="77777777" w:rsidR="00E8419D" w:rsidRDefault="00CB13CF">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2DB5" w14:textId="77777777" w:rsidR="00E8419D" w:rsidRDefault="00CB13CF">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63BB" w14:textId="77777777" w:rsidR="00AD1079" w:rsidRDefault="00AD1079">
      <w:pPr>
        <w:spacing w:line="240" w:lineRule="auto"/>
      </w:pPr>
      <w:r>
        <w:separator/>
      </w:r>
    </w:p>
  </w:footnote>
  <w:footnote w:type="continuationSeparator" w:id="0">
    <w:p w14:paraId="7A556D42" w14:textId="77777777" w:rsidR="00AD1079" w:rsidRDefault="00AD1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AB5B" w14:textId="77777777" w:rsidR="00E8419D" w:rsidRDefault="00CB13CF">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043" w14:textId="77777777" w:rsidR="00E8419D" w:rsidRDefault="00CB13CF">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A90D41A">
      <w:start w:val="1"/>
      <w:numFmt w:val="bullet"/>
      <w:lvlText w:val=""/>
      <w:lvlJc w:val="left"/>
      <w:pPr>
        <w:ind w:left="720" w:hanging="360"/>
      </w:pPr>
      <w:rPr>
        <w:rFonts w:ascii="Symbol" w:hAnsi="Symbol"/>
      </w:rPr>
    </w:lvl>
    <w:lvl w:ilvl="1" w:tplc="730E5D62">
      <w:start w:val="1"/>
      <w:numFmt w:val="bullet"/>
      <w:lvlText w:val="o"/>
      <w:lvlJc w:val="left"/>
      <w:pPr>
        <w:tabs>
          <w:tab w:val="num" w:pos="1440"/>
        </w:tabs>
        <w:ind w:left="1440" w:hanging="360"/>
      </w:pPr>
      <w:rPr>
        <w:rFonts w:ascii="Courier New" w:hAnsi="Courier New"/>
      </w:rPr>
    </w:lvl>
    <w:lvl w:ilvl="2" w:tplc="E61C5F74">
      <w:start w:val="1"/>
      <w:numFmt w:val="bullet"/>
      <w:lvlText w:val=""/>
      <w:lvlJc w:val="left"/>
      <w:pPr>
        <w:tabs>
          <w:tab w:val="num" w:pos="2160"/>
        </w:tabs>
        <w:ind w:left="2160" w:hanging="360"/>
      </w:pPr>
      <w:rPr>
        <w:rFonts w:ascii="Wingdings" w:hAnsi="Wingdings"/>
      </w:rPr>
    </w:lvl>
    <w:lvl w:ilvl="3" w:tplc="709EFC68">
      <w:start w:val="1"/>
      <w:numFmt w:val="bullet"/>
      <w:lvlText w:val=""/>
      <w:lvlJc w:val="left"/>
      <w:pPr>
        <w:tabs>
          <w:tab w:val="num" w:pos="2880"/>
        </w:tabs>
        <w:ind w:left="2880" w:hanging="360"/>
      </w:pPr>
      <w:rPr>
        <w:rFonts w:ascii="Symbol" w:hAnsi="Symbol"/>
      </w:rPr>
    </w:lvl>
    <w:lvl w:ilvl="4" w:tplc="E3F60AB4">
      <w:start w:val="1"/>
      <w:numFmt w:val="bullet"/>
      <w:lvlText w:val="o"/>
      <w:lvlJc w:val="left"/>
      <w:pPr>
        <w:tabs>
          <w:tab w:val="num" w:pos="3600"/>
        </w:tabs>
        <w:ind w:left="3600" w:hanging="360"/>
      </w:pPr>
      <w:rPr>
        <w:rFonts w:ascii="Courier New" w:hAnsi="Courier New"/>
      </w:rPr>
    </w:lvl>
    <w:lvl w:ilvl="5" w:tplc="020265D6">
      <w:start w:val="1"/>
      <w:numFmt w:val="bullet"/>
      <w:lvlText w:val=""/>
      <w:lvlJc w:val="left"/>
      <w:pPr>
        <w:tabs>
          <w:tab w:val="num" w:pos="4320"/>
        </w:tabs>
        <w:ind w:left="4320" w:hanging="360"/>
      </w:pPr>
      <w:rPr>
        <w:rFonts w:ascii="Wingdings" w:hAnsi="Wingdings"/>
      </w:rPr>
    </w:lvl>
    <w:lvl w:ilvl="6" w:tplc="59745222">
      <w:start w:val="1"/>
      <w:numFmt w:val="bullet"/>
      <w:lvlText w:val=""/>
      <w:lvlJc w:val="left"/>
      <w:pPr>
        <w:tabs>
          <w:tab w:val="num" w:pos="5040"/>
        </w:tabs>
        <w:ind w:left="5040" w:hanging="360"/>
      </w:pPr>
      <w:rPr>
        <w:rFonts w:ascii="Symbol" w:hAnsi="Symbol"/>
      </w:rPr>
    </w:lvl>
    <w:lvl w:ilvl="7" w:tplc="3D48738A">
      <w:start w:val="1"/>
      <w:numFmt w:val="bullet"/>
      <w:lvlText w:val="o"/>
      <w:lvlJc w:val="left"/>
      <w:pPr>
        <w:tabs>
          <w:tab w:val="num" w:pos="5760"/>
        </w:tabs>
        <w:ind w:left="5760" w:hanging="360"/>
      </w:pPr>
      <w:rPr>
        <w:rFonts w:ascii="Courier New" w:hAnsi="Courier New"/>
      </w:rPr>
    </w:lvl>
    <w:lvl w:ilvl="8" w:tplc="04687BC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23C4950">
      <w:start w:val="1"/>
      <w:numFmt w:val="bullet"/>
      <w:lvlText w:val=""/>
      <w:lvlJc w:val="left"/>
      <w:pPr>
        <w:ind w:left="720" w:hanging="360"/>
      </w:pPr>
      <w:rPr>
        <w:rFonts w:ascii="Symbol" w:hAnsi="Symbol"/>
      </w:rPr>
    </w:lvl>
    <w:lvl w:ilvl="1" w:tplc="18E45E4A">
      <w:start w:val="1"/>
      <w:numFmt w:val="bullet"/>
      <w:lvlText w:val="o"/>
      <w:lvlJc w:val="left"/>
      <w:pPr>
        <w:tabs>
          <w:tab w:val="num" w:pos="1440"/>
        </w:tabs>
        <w:ind w:left="1440" w:hanging="360"/>
      </w:pPr>
      <w:rPr>
        <w:rFonts w:ascii="Courier New" w:hAnsi="Courier New"/>
      </w:rPr>
    </w:lvl>
    <w:lvl w:ilvl="2" w:tplc="A346552C">
      <w:start w:val="1"/>
      <w:numFmt w:val="bullet"/>
      <w:lvlText w:val=""/>
      <w:lvlJc w:val="left"/>
      <w:pPr>
        <w:tabs>
          <w:tab w:val="num" w:pos="2160"/>
        </w:tabs>
        <w:ind w:left="2160" w:hanging="360"/>
      </w:pPr>
      <w:rPr>
        <w:rFonts w:ascii="Wingdings" w:hAnsi="Wingdings"/>
      </w:rPr>
    </w:lvl>
    <w:lvl w:ilvl="3" w:tplc="E5B03DD4">
      <w:start w:val="1"/>
      <w:numFmt w:val="bullet"/>
      <w:lvlText w:val=""/>
      <w:lvlJc w:val="left"/>
      <w:pPr>
        <w:tabs>
          <w:tab w:val="num" w:pos="2880"/>
        </w:tabs>
        <w:ind w:left="2880" w:hanging="360"/>
      </w:pPr>
      <w:rPr>
        <w:rFonts w:ascii="Symbol" w:hAnsi="Symbol"/>
      </w:rPr>
    </w:lvl>
    <w:lvl w:ilvl="4" w:tplc="50F2B7BA">
      <w:start w:val="1"/>
      <w:numFmt w:val="bullet"/>
      <w:lvlText w:val="o"/>
      <w:lvlJc w:val="left"/>
      <w:pPr>
        <w:tabs>
          <w:tab w:val="num" w:pos="3600"/>
        </w:tabs>
        <w:ind w:left="3600" w:hanging="360"/>
      </w:pPr>
      <w:rPr>
        <w:rFonts w:ascii="Courier New" w:hAnsi="Courier New"/>
      </w:rPr>
    </w:lvl>
    <w:lvl w:ilvl="5" w:tplc="E30286C0">
      <w:start w:val="1"/>
      <w:numFmt w:val="bullet"/>
      <w:lvlText w:val=""/>
      <w:lvlJc w:val="left"/>
      <w:pPr>
        <w:tabs>
          <w:tab w:val="num" w:pos="4320"/>
        </w:tabs>
        <w:ind w:left="4320" w:hanging="360"/>
      </w:pPr>
      <w:rPr>
        <w:rFonts w:ascii="Wingdings" w:hAnsi="Wingdings"/>
      </w:rPr>
    </w:lvl>
    <w:lvl w:ilvl="6" w:tplc="043A9104">
      <w:start w:val="1"/>
      <w:numFmt w:val="bullet"/>
      <w:lvlText w:val=""/>
      <w:lvlJc w:val="left"/>
      <w:pPr>
        <w:tabs>
          <w:tab w:val="num" w:pos="5040"/>
        </w:tabs>
        <w:ind w:left="5040" w:hanging="360"/>
      </w:pPr>
      <w:rPr>
        <w:rFonts w:ascii="Symbol" w:hAnsi="Symbol"/>
      </w:rPr>
    </w:lvl>
    <w:lvl w:ilvl="7" w:tplc="A9A487F6">
      <w:start w:val="1"/>
      <w:numFmt w:val="bullet"/>
      <w:lvlText w:val="o"/>
      <w:lvlJc w:val="left"/>
      <w:pPr>
        <w:tabs>
          <w:tab w:val="num" w:pos="5760"/>
        </w:tabs>
        <w:ind w:left="5760" w:hanging="360"/>
      </w:pPr>
      <w:rPr>
        <w:rFonts w:ascii="Courier New" w:hAnsi="Courier New"/>
      </w:rPr>
    </w:lvl>
    <w:lvl w:ilvl="8" w:tplc="7C76568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9485CF6">
      <w:start w:val="1"/>
      <w:numFmt w:val="bullet"/>
      <w:lvlText w:val=""/>
      <w:lvlJc w:val="left"/>
      <w:pPr>
        <w:ind w:left="720" w:hanging="360"/>
      </w:pPr>
      <w:rPr>
        <w:rFonts w:ascii="Symbol" w:hAnsi="Symbol"/>
      </w:rPr>
    </w:lvl>
    <w:lvl w:ilvl="1" w:tplc="A562213C">
      <w:start w:val="1"/>
      <w:numFmt w:val="bullet"/>
      <w:lvlText w:val="o"/>
      <w:lvlJc w:val="left"/>
      <w:pPr>
        <w:tabs>
          <w:tab w:val="num" w:pos="1440"/>
        </w:tabs>
        <w:ind w:left="1440" w:hanging="360"/>
      </w:pPr>
      <w:rPr>
        <w:rFonts w:ascii="Courier New" w:hAnsi="Courier New"/>
      </w:rPr>
    </w:lvl>
    <w:lvl w:ilvl="2" w:tplc="78500F22">
      <w:start w:val="1"/>
      <w:numFmt w:val="bullet"/>
      <w:lvlText w:val=""/>
      <w:lvlJc w:val="left"/>
      <w:pPr>
        <w:tabs>
          <w:tab w:val="num" w:pos="2160"/>
        </w:tabs>
        <w:ind w:left="2160" w:hanging="360"/>
      </w:pPr>
      <w:rPr>
        <w:rFonts w:ascii="Wingdings" w:hAnsi="Wingdings"/>
      </w:rPr>
    </w:lvl>
    <w:lvl w:ilvl="3" w:tplc="FBCC7EB2">
      <w:start w:val="1"/>
      <w:numFmt w:val="bullet"/>
      <w:lvlText w:val=""/>
      <w:lvlJc w:val="left"/>
      <w:pPr>
        <w:tabs>
          <w:tab w:val="num" w:pos="2880"/>
        </w:tabs>
        <w:ind w:left="2880" w:hanging="360"/>
      </w:pPr>
      <w:rPr>
        <w:rFonts w:ascii="Symbol" w:hAnsi="Symbol"/>
      </w:rPr>
    </w:lvl>
    <w:lvl w:ilvl="4" w:tplc="D568B4E2">
      <w:start w:val="1"/>
      <w:numFmt w:val="bullet"/>
      <w:lvlText w:val="o"/>
      <w:lvlJc w:val="left"/>
      <w:pPr>
        <w:tabs>
          <w:tab w:val="num" w:pos="3600"/>
        </w:tabs>
        <w:ind w:left="3600" w:hanging="360"/>
      </w:pPr>
      <w:rPr>
        <w:rFonts w:ascii="Courier New" w:hAnsi="Courier New"/>
      </w:rPr>
    </w:lvl>
    <w:lvl w:ilvl="5" w:tplc="AF2497B2">
      <w:start w:val="1"/>
      <w:numFmt w:val="bullet"/>
      <w:lvlText w:val=""/>
      <w:lvlJc w:val="left"/>
      <w:pPr>
        <w:tabs>
          <w:tab w:val="num" w:pos="4320"/>
        </w:tabs>
        <w:ind w:left="4320" w:hanging="360"/>
      </w:pPr>
      <w:rPr>
        <w:rFonts w:ascii="Wingdings" w:hAnsi="Wingdings"/>
      </w:rPr>
    </w:lvl>
    <w:lvl w:ilvl="6" w:tplc="20BC4CB6">
      <w:start w:val="1"/>
      <w:numFmt w:val="bullet"/>
      <w:lvlText w:val=""/>
      <w:lvlJc w:val="left"/>
      <w:pPr>
        <w:tabs>
          <w:tab w:val="num" w:pos="5040"/>
        </w:tabs>
        <w:ind w:left="5040" w:hanging="360"/>
      </w:pPr>
      <w:rPr>
        <w:rFonts w:ascii="Symbol" w:hAnsi="Symbol"/>
      </w:rPr>
    </w:lvl>
    <w:lvl w:ilvl="7" w:tplc="676C0CD6">
      <w:start w:val="1"/>
      <w:numFmt w:val="bullet"/>
      <w:lvlText w:val="o"/>
      <w:lvlJc w:val="left"/>
      <w:pPr>
        <w:tabs>
          <w:tab w:val="num" w:pos="5760"/>
        </w:tabs>
        <w:ind w:left="5760" w:hanging="360"/>
      </w:pPr>
      <w:rPr>
        <w:rFonts w:ascii="Courier New" w:hAnsi="Courier New"/>
      </w:rPr>
    </w:lvl>
    <w:lvl w:ilvl="8" w:tplc="E5EAE3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EC6D21E">
      <w:start w:val="1"/>
      <w:numFmt w:val="bullet"/>
      <w:lvlText w:val=""/>
      <w:lvlJc w:val="left"/>
      <w:pPr>
        <w:ind w:left="720" w:hanging="360"/>
      </w:pPr>
      <w:rPr>
        <w:rFonts w:ascii="Symbol" w:hAnsi="Symbol"/>
      </w:rPr>
    </w:lvl>
    <w:lvl w:ilvl="1" w:tplc="65D4CC6C">
      <w:start w:val="1"/>
      <w:numFmt w:val="bullet"/>
      <w:lvlText w:val="o"/>
      <w:lvlJc w:val="left"/>
      <w:pPr>
        <w:tabs>
          <w:tab w:val="num" w:pos="1440"/>
        </w:tabs>
        <w:ind w:left="1440" w:hanging="360"/>
      </w:pPr>
      <w:rPr>
        <w:rFonts w:ascii="Courier New" w:hAnsi="Courier New"/>
      </w:rPr>
    </w:lvl>
    <w:lvl w:ilvl="2" w:tplc="D4A08A6A">
      <w:start w:val="1"/>
      <w:numFmt w:val="bullet"/>
      <w:lvlText w:val=""/>
      <w:lvlJc w:val="left"/>
      <w:pPr>
        <w:tabs>
          <w:tab w:val="num" w:pos="2160"/>
        </w:tabs>
        <w:ind w:left="2160" w:hanging="360"/>
      </w:pPr>
      <w:rPr>
        <w:rFonts w:ascii="Wingdings" w:hAnsi="Wingdings"/>
      </w:rPr>
    </w:lvl>
    <w:lvl w:ilvl="3" w:tplc="A13E5D6A">
      <w:start w:val="1"/>
      <w:numFmt w:val="bullet"/>
      <w:lvlText w:val=""/>
      <w:lvlJc w:val="left"/>
      <w:pPr>
        <w:tabs>
          <w:tab w:val="num" w:pos="2880"/>
        </w:tabs>
        <w:ind w:left="2880" w:hanging="360"/>
      </w:pPr>
      <w:rPr>
        <w:rFonts w:ascii="Symbol" w:hAnsi="Symbol"/>
      </w:rPr>
    </w:lvl>
    <w:lvl w:ilvl="4" w:tplc="45EA95B2">
      <w:start w:val="1"/>
      <w:numFmt w:val="bullet"/>
      <w:lvlText w:val="o"/>
      <w:lvlJc w:val="left"/>
      <w:pPr>
        <w:tabs>
          <w:tab w:val="num" w:pos="3600"/>
        </w:tabs>
        <w:ind w:left="3600" w:hanging="360"/>
      </w:pPr>
      <w:rPr>
        <w:rFonts w:ascii="Courier New" w:hAnsi="Courier New"/>
      </w:rPr>
    </w:lvl>
    <w:lvl w:ilvl="5" w:tplc="5DCA9FE6">
      <w:start w:val="1"/>
      <w:numFmt w:val="bullet"/>
      <w:lvlText w:val=""/>
      <w:lvlJc w:val="left"/>
      <w:pPr>
        <w:tabs>
          <w:tab w:val="num" w:pos="4320"/>
        </w:tabs>
        <w:ind w:left="4320" w:hanging="360"/>
      </w:pPr>
      <w:rPr>
        <w:rFonts w:ascii="Wingdings" w:hAnsi="Wingdings"/>
      </w:rPr>
    </w:lvl>
    <w:lvl w:ilvl="6" w:tplc="A378B360">
      <w:start w:val="1"/>
      <w:numFmt w:val="bullet"/>
      <w:lvlText w:val=""/>
      <w:lvlJc w:val="left"/>
      <w:pPr>
        <w:tabs>
          <w:tab w:val="num" w:pos="5040"/>
        </w:tabs>
        <w:ind w:left="5040" w:hanging="360"/>
      </w:pPr>
      <w:rPr>
        <w:rFonts w:ascii="Symbol" w:hAnsi="Symbol"/>
      </w:rPr>
    </w:lvl>
    <w:lvl w:ilvl="7" w:tplc="179AB8CE">
      <w:start w:val="1"/>
      <w:numFmt w:val="bullet"/>
      <w:lvlText w:val="o"/>
      <w:lvlJc w:val="left"/>
      <w:pPr>
        <w:tabs>
          <w:tab w:val="num" w:pos="5760"/>
        </w:tabs>
        <w:ind w:left="5760" w:hanging="360"/>
      </w:pPr>
      <w:rPr>
        <w:rFonts w:ascii="Courier New" w:hAnsi="Courier New"/>
      </w:rPr>
    </w:lvl>
    <w:lvl w:ilvl="8" w:tplc="37F8955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3B6F78C">
      <w:start w:val="1"/>
      <w:numFmt w:val="bullet"/>
      <w:lvlText w:val=""/>
      <w:lvlJc w:val="left"/>
      <w:pPr>
        <w:ind w:left="720" w:hanging="360"/>
      </w:pPr>
      <w:rPr>
        <w:rFonts w:ascii="Symbol" w:hAnsi="Symbol"/>
      </w:rPr>
    </w:lvl>
    <w:lvl w:ilvl="1" w:tplc="53205210">
      <w:start w:val="1"/>
      <w:numFmt w:val="bullet"/>
      <w:lvlText w:val="o"/>
      <w:lvlJc w:val="left"/>
      <w:pPr>
        <w:tabs>
          <w:tab w:val="num" w:pos="1440"/>
        </w:tabs>
        <w:ind w:left="1440" w:hanging="360"/>
      </w:pPr>
      <w:rPr>
        <w:rFonts w:ascii="Courier New" w:hAnsi="Courier New"/>
      </w:rPr>
    </w:lvl>
    <w:lvl w:ilvl="2" w:tplc="BF4A0538">
      <w:start w:val="1"/>
      <w:numFmt w:val="bullet"/>
      <w:lvlText w:val=""/>
      <w:lvlJc w:val="left"/>
      <w:pPr>
        <w:tabs>
          <w:tab w:val="num" w:pos="2160"/>
        </w:tabs>
        <w:ind w:left="2160" w:hanging="360"/>
      </w:pPr>
      <w:rPr>
        <w:rFonts w:ascii="Wingdings" w:hAnsi="Wingdings"/>
      </w:rPr>
    </w:lvl>
    <w:lvl w:ilvl="3" w:tplc="9FEA6FA6">
      <w:start w:val="1"/>
      <w:numFmt w:val="bullet"/>
      <w:lvlText w:val=""/>
      <w:lvlJc w:val="left"/>
      <w:pPr>
        <w:tabs>
          <w:tab w:val="num" w:pos="2880"/>
        </w:tabs>
        <w:ind w:left="2880" w:hanging="360"/>
      </w:pPr>
      <w:rPr>
        <w:rFonts w:ascii="Symbol" w:hAnsi="Symbol"/>
      </w:rPr>
    </w:lvl>
    <w:lvl w:ilvl="4" w:tplc="9CBC5DF2">
      <w:start w:val="1"/>
      <w:numFmt w:val="bullet"/>
      <w:lvlText w:val="o"/>
      <w:lvlJc w:val="left"/>
      <w:pPr>
        <w:tabs>
          <w:tab w:val="num" w:pos="3600"/>
        </w:tabs>
        <w:ind w:left="3600" w:hanging="360"/>
      </w:pPr>
      <w:rPr>
        <w:rFonts w:ascii="Courier New" w:hAnsi="Courier New"/>
      </w:rPr>
    </w:lvl>
    <w:lvl w:ilvl="5" w:tplc="6BFE5D82">
      <w:start w:val="1"/>
      <w:numFmt w:val="bullet"/>
      <w:lvlText w:val=""/>
      <w:lvlJc w:val="left"/>
      <w:pPr>
        <w:tabs>
          <w:tab w:val="num" w:pos="4320"/>
        </w:tabs>
        <w:ind w:left="4320" w:hanging="360"/>
      </w:pPr>
      <w:rPr>
        <w:rFonts w:ascii="Wingdings" w:hAnsi="Wingdings"/>
      </w:rPr>
    </w:lvl>
    <w:lvl w:ilvl="6" w:tplc="B4384432">
      <w:start w:val="1"/>
      <w:numFmt w:val="bullet"/>
      <w:lvlText w:val=""/>
      <w:lvlJc w:val="left"/>
      <w:pPr>
        <w:tabs>
          <w:tab w:val="num" w:pos="5040"/>
        </w:tabs>
        <w:ind w:left="5040" w:hanging="360"/>
      </w:pPr>
      <w:rPr>
        <w:rFonts w:ascii="Symbol" w:hAnsi="Symbol"/>
      </w:rPr>
    </w:lvl>
    <w:lvl w:ilvl="7" w:tplc="885EF3E0">
      <w:start w:val="1"/>
      <w:numFmt w:val="bullet"/>
      <w:lvlText w:val="o"/>
      <w:lvlJc w:val="left"/>
      <w:pPr>
        <w:tabs>
          <w:tab w:val="num" w:pos="5760"/>
        </w:tabs>
        <w:ind w:left="5760" w:hanging="360"/>
      </w:pPr>
      <w:rPr>
        <w:rFonts w:ascii="Courier New" w:hAnsi="Courier New"/>
      </w:rPr>
    </w:lvl>
    <w:lvl w:ilvl="8" w:tplc="99D890E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B3CF83E">
      <w:start w:val="1"/>
      <w:numFmt w:val="bullet"/>
      <w:lvlText w:val=""/>
      <w:lvlJc w:val="left"/>
      <w:pPr>
        <w:ind w:left="720" w:hanging="360"/>
      </w:pPr>
      <w:rPr>
        <w:rFonts w:ascii="Symbol" w:hAnsi="Symbol"/>
      </w:rPr>
    </w:lvl>
    <w:lvl w:ilvl="1" w:tplc="0F2211F0">
      <w:start w:val="1"/>
      <w:numFmt w:val="bullet"/>
      <w:lvlText w:val="o"/>
      <w:lvlJc w:val="left"/>
      <w:pPr>
        <w:tabs>
          <w:tab w:val="num" w:pos="1440"/>
        </w:tabs>
        <w:ind w:left="1440" w:hanging="360"/>
      </w:pPr>
      <w:rPr>
        <w:rFonts w:ascii="Courier New" w:hAnsi="Courier New"/>
      </w:rPr>
    </w:lvl>
    <w:lvl w:ilvl="2" w:tplc="6812DE98">
      <w:start w:val="1"/>
      <w:numFmt w:val="bullet"/>
      <w:lvlText w:val=""/>
      <w:lvlJc w:val="left"/>
      <w:pPr>
        <w:tabs>
          <w:tab w:val="num" w:pos="2160"/>
        </w:tabs>
        <w:ind w:left="2160" w:hanging="360"/>
      </w:pPr>
      <w:rPr>
        <w:rFonts w:ascii="Wingdings" w:hAnsi="Wingdings"/>
      </w:rPr>
    </w:lvl>
    <w:lvl w:ilvl="3" w:tplc="F3BC2F9A">
      <w:start w:val="1"/>
      <w:numFmt w:val="bullet"/>
      <w:lvlText w:val=""/>
      <w:lvlJc w:val="left"/>
      <w:pPr>
        <w:tabs>
          <w:tab w:val="num" w:pos="2880"/>
        </w:tabs>
        <w:ind w:left="2880" w:hanging="360"/>
      </w:pPr>
      <w:rPr>
        <w:rFonts w:ascii="Symbol" w:hAnsi="Symbol"/>
      </w:rPr>
    </w:lvl>
    <w:lvl w:ilvl="4" w:tplc="9A58AB6E">
      <w:start w:val="1"/>
      <w:numFmt w:val="bullet"/>
      <w:lvlText w:val="o"/>
      <w:lvlJc w:val="left"/>
      <w:pPr>
        <w:tabs>
          <w:tab w:val="num" w:pos="3600"/>
        </w:tabs>
        <w:ind w:left="3600" w:hanging="360"/>
      </w:pPr>
      <w:rPr>
        <w:rFonts w:ascii="Courier New" w:hAnsi="Courier New"/>
      </w:rPr>
    </w:lvl>
    <w:lvl w:ilvl="5" w:tplc="23CA595E">
      <w:start w:val="1"/>
      <w:numFmt w:val="bullet"/>
      <w:lvlText w:val=""/>
      <w:lvlJc w:val="left"/>
      <w:pPr>
        <w:tabs>
          <w:tab w:val="num" w:pos="4320"/>
        </w:tabs>
        <w:ind w:left="4320" w:hanging="360"/>
      </w:pPr>
      <w:rPr>
        <w:rFonts w:ascii="Wingdings" w:hAnsi="Wingdings"/>
      </w:rPr>
    </w:lvl>
    <w:lvl w:ilvl="6" w:tplc="C1C08A3C">
      <w:start w:val="1"/>
      <w:numFmt w:val="bullet"/>
      <w:lvlText w:val=""/>
      <w:lvlJc w:val="left"/>
      <w:pPr>
        <w:tabs>
          <w:tab w:val="num" w:pos="5040"/>
        </w:tabs>
        <w:ind w:left="5040" w:hanging="360"/>
      </w:pPr>
      <w:rPr>
        <w:rFonts w:ascii="Symbol" w:hAnsi="Symbol"/>
      </w:rPr>
    </w:lvl>
    <w:lvl w:ilvl="7" w:tplc="9C9A5808">
      <w:start w:val="1"/>
      <w:numFmt w:val="bullet"/>
      <w:lvlText w:val="o"/>
      <w:lvlJc w:val="left"/>
      <w:pPr>
        <w:tabs>
          <w:tab w:val="num" w:pos="5760"/>
        </w:tabs>
        <w:ind w:left="5760" w:hanging="360"/>
      </w:pPr>
      <w:rPr>
        <w:rFonts w:ascii="Courier New" w:hAnsi="Courier New"/>
      </w:rPr>
    </w:lvl>
    <w:lvl w:ilvl="8" w:tplc="A6209C6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DD684D0">
      <w:start w:val="1"/>
      <w:numFmt w:val="bullet"/>
      <w:lvlText w:val=""/>
      <w:lvlJc w:val="left"/>
      <w:pPr>
        <w:ind w:left="720" w:hanging="360"/>
      </w:pPr>
      <w:rPr>
        <w:rFonts w:ascii="Symbol" w:hAnsi="Symbol"/>
      </w:rPr>
    </w:lvl>
    <w:lvl w:ilvl="1" w:tplc="A06AB038">
      <w:start w:val="1"/>
      <w:numFmt w:val="bullet"/>
      <w:lvlText w:val="o"/>
      <w:lvlJc w:val="left"/>
      <w:pPr>
        <w:tabs>
          <w:tab w:val="num" w:pos="1440"/>
        </w:tabs>
        <w:ind w:left="1440" w:hanging="360"/>
      </w:pPr>
      <w:rPr>
        <w:rFonts w:ascii="Courier New" w:hAnsi="Courier New"/>
      </w:rPr>
    </w:lvl>
    <w:lvl w:ilvl="2" w:tplc="DEBEE34A">
      <w:start w:val="1"/>
      <w:numFmt w:val="bullet"/>
      <w:lvlText w:val=""/>
      <w:lvlJc w:val="left"/>
      <w:pPr>
        <w:tabs>
          <w:tab w:val="num" w:pos="2160"/>
        </w:tabs>
        <w:ind w:left="2160" w:hanging="360"/>
      </w:pPr>
      <w:rPr>
        <w:rFonts w:ascii="Wingdings" w:hAnsi="Wingdings"/>
      </w:rPr>
    </w:lvl>
    <w:lvl w:ilvl="3" w:tplc="1E26F602">
      <w:start w:val="1"/>
      <w:numFmt w:val="bullet"/>
      <w:lvlText w:val=""/>
      <w:lvlJc w:val="left"/>
      <w:pPr>
        <w:tabs>
          <w:tab w:val="num" w:pos="2880"/>
        </w:tabs>
        <w:ind w:left="2880" w:hanging="360"/>
      </w:pPr>
      <w:rPr>
        <w:rFonts w:ascii="Symbol" w:hAnsi="Symbol"/>
      </w:rPr>
    </w:lvl>
    <w:lvl w:ilvl="4" w:tplc="2D78CC44">
      <w:start w:val="1"/>
      <w:numFmt w:val="bullet"/>
      <w:lvlText w:val="o"/>
      <w:lvlJc w:val="left"/>
      <w:pPr>
        <w:tabs>
          <w:tab w:val="num" w:pos="3600"/>
        </w:tabs>
        <w:ind w:left="3600" w:hanging="360"/>
      </w:pPr>
      <w:rPr>
        <w:rFonts w:ascii="Courier New" w:hAnsi="Courier New"/>
      </w:rPr>
    </w:lvl>
    <w:lvl w:ilvl="5" w:tplc="E2A43E12">
      <w:start w:val="1"/>
      <w:numFmt w:val="bullet"/>
      <w:lvlText w:val=""/>
      <w:lvlJc w:val="left"/>
      <w:pPr>
        <w:tabs>
          <w:tab w:val="num" w:pos="4320"/>
        </w:tabs>
        <w:ind w:left="4320" w:hanging="360"/>
      </w:pPr>
      <w:rPr>
        <w:rFonts w:ascii="Wingdings" w:hAnsi="Wingdings"/>
      </w:rPr>
    </w:lvl>
    <w:lvl w:ilvl="6" w:tplc="8EDABA3E">
      <w:start w:val="1"/>
      <w:numFmt w:val="bullet"/>
      <w:lvlText w:val=""/>
      <w:lvlJc w:val="left"/>
      <w:pPr>
        <w:tabs>
          <w:tab w:val="num" w:pos="5040"/>
        </w:tabs>
        <w:ind w:left="5040" w:hanging="360"/>
      </w:pPr>
      <w:rPr>
        <w:rFonts w:ascii="Symbol" w:hAnsi="Symbol"/>
      </w:rPr>
    </w:lvl>
    <w:lvl w:ilvl="7" w:tplc="6556F652">
      <w:start w:val="1"/>
      <w:numFmt w:val="bullet"/>
      <w:lvlText w:val="o"/>
      <w:lvlJc w:val="left"/>
      <w:pPr>
        <w:tabs>
          <w:tab w:val="num" w:pos="5760"/>
        </w:tabs>
        <w:ind w:left="5760" w:hanging="360"/>
      </w:pPr>
      <w:rPr>
        <w:rFonts w:ascii="Courier New" w:hAnsi="Courier New"/>
      </w:rPr>
    </w:lvl>
    <w:lvl w:ilvl="8" w:tplc="51D01B9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F0DA9D82">
      <w:start w:val="1"/>
      <w:numFmt w:val="bullet"/>
      <w:lvlText w:val=""/>
      <w:lvlJc w:val="left"/>
      <w:pPr>
        <w:ind w:left="720" w:hanging="360"/>
      </w:pPr>
      <w:rPr>
        <w:rFonts w:ascii="Symbol" w:hAnsi="Symbol"/>
      </w:rPr>
    </w:lvl>
    <w:lvl w:ilvl="1" w:tplc="06C05672">
      <w:start w:val="1"/>
      <w:numFmt w:val="bullet"/>
      <w:lvlText w:val="o"/>
      <w:lvlJc w:val="left"/>
      <w:pPr>
        <w:tabs>
          <w:tab w:val="num" w:pos="1440"/>
        </w:tabs>
        <w:ind w:left="1440" w:hanging="360"/>
      </w:pPr>
      <w:rPr>
        <w:rFonts w:ascii="Courier New" w:hAnsi="Courier New"/>
      </w:rPr>
    </w:lvl>
    <w:lvl w:ilvl="2" w:tplc="D05AC260">
      <w:start w:val="1"/>
      <w:numFmt w:val="bullet"/>
      <w:lvlText w:val=""/>
      <w:lvlJc w:val="left"/>
      <w:pPr>
        <w:tabs>
          <w:tab w:val="num" w:pos="2160"/>
        </w:tabs>
        <w:ind w:left="2160" w:hanging="360"/>
      </w:pPr>
      <w:rPr>
        <w:rFonts w:ascii="Wingdings" w:hAnsi="Wingdings"/>
      </w:rPr>
    </w:lvl>
    <w:lvl w:ilvl="3" w:tplc="578294A4">
      <w:start w:val="1"/>
      <w:numFmt w:val="bullet"/>
      <w:lvlText w:val=""/>
      <w:lvlJc w:val="left"/>
      <w:pPr>
        <w:tabs>
          <w:tab w:val="num" w:pos="2880"/>
        </w:tabs>
        <w:ind w:left="2880" w:hanging="360"/>
      </w:pPr>
      <w:rPr>
        <w:rFonts w:ascii="Symbol" w:hAnsi="Symbol"/>
      </w:rPr>
    </w:lvl>
    <w:lvl w:ilvl="4" w:tplc="DEA02AF0">
      <w:start w:val="1"/>
      <w:numFmt w:val="bullet"/>
      <w:lvlText w:val="o"/>
      <w:lvlJc w:val="left"/>
      <w:pPr>
        <w:tabs>
          <w:tab w:val="num" w:pos="3600"/>
        </w:tabs>
        <w:ind w:left="3600" w:hanging="360"/>
      </w:pPr>
      <w:rPr>
        <w:rFonts w:ascii="Courier New" w:hAnsi="Courier New"/>
      </w:rPr>
    </w:lvl>
    <w:lvl w:ilvl="5" w:tplc="B5D89D2C">
      <w:start w:val="1"/>
      <w:numFmt w:val="bullet"/>
      <w:lvlText w:val=""/>
      <w:lvlJc w:val="left"/>
      <w:pPr>
        <w:tabs>
          <w:tab w:val="num" w:pos="4320"/>
        </w:tabs>
        <w:ind w:left="4320" w:hanging="360"/>
      </w:pPr>
      <w:rPr>
        <w:rFonts w:ascii="Wingdings" w:hAnsi="Wingdings"/>
      </w:rPr>
    </w:lvl>
    <w:lvl w:ilvl="6" w:tplc="4D1A54AC">
      <w:start w:val="1"/>
      <w:numFmt w:val="bullet"/>
      <w:lvlText w:val=""/>
      <w:lvlJc w:val="left"/>
      <w:pPr>
        <w:tabs>
          <w:tab w:val="num" w:pos="5040"/>
        </w:tabs>
        <w:ind w:left="5040" w:hanging="360"/>
      </w:pPr>
      <w:rPr>
        <w:rFonts w:ascii="Symbol" w:hAnsi="Symbol"/>
      </w:rPr>
    </w:lvl>
    <w:lvl w:ilvl="7" w:tplc="CFFC8B2C">
      <w:start w:val="1"/>
      <w:numFmt w:val="bullet"/>
      <w:lvlText w:val="o"/>
      <w:lvlJc w:val="left"/>
      <w:pPr>
        <w:tabs>
          <w:tab w:val="num" w:pos="5760"/>
        </w:tabs>
        <w:ind w:left="5760" w:hanging="360"/>
      </w:pPr>
      <w:rPr>
        <w:rFonts w:ascii="Courier New" w:hAnsi="Courier New"/>
      </w:rPr>
    </w:lvl>
    <w:lvl w:ilvl="8" w:tplc="827C3C5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1F6A9BF2">
      <w:start w:val="1"/>
      <w:numFmt w:val="bullet"/>
      <w:lvlText w:val=""/>
      <w:lvlJc w:val="left"/>
      <w:pPr>
        <w:ind w:left="720" w:hanging="360"/>
      </w:pPr>
      <w:rPr>
        <w:rFonts w:ascii="Symbol" w:hAnsi="Symbol"/>
      </w:rPr>
    </w:lvl>
    <w:lvl w:ilvl="1" w:tplc="0A6669B2">
      <w:start w:val="1"/>
      <w:numFmt w:val="bullet"/>
      <w:lvlText w:val="o"/>
      <w:lvlJc w:val="left"/>
      <w:pPr>
        <w:tabs>
          <w:tab w:val="num" w:pos="1440"/>
        </w:tabs>
        <w:ind w:left="1440" w:hanging="360"/>
      </w:pPr>
      <w:rPr>
        <w:rFonts w:ascii="Courier New" w:hAnsi="Courier New"/>
      </w:rPr>
    </w:lvl>
    <w:lvl w:ilvl="2" w:tplc="37CE4C98">
      <w:start w:val="1"/>
      <w:numFmt w:val="bullet"/>
      <w:lvlText w:val=""/>
      <w:lvlJc w:val="left"/>
      <w:pPr>
        <w:tabs>
          <w:tab w:val="num" w:pos="2160"/>
        </w:tabs>
        <w:ind w:left="2160" w:hanging="360"/>
      </w:pPr>
      <w:rPr>
        <w:rFonts w:ascii="Wingdings" w:hAnsi="Wingdings"/>
      </w:rPr>
    </w:lvl>
    <w:lvl w:ilvl="3" w:tplc="B4688FD6">
      <w:start w:val="1"/>
      <w:numFmt w:val="bullet"/>
      <w:lvlText w:val=""/>
      <w:lvlJc w:val="left"/>
      <w:pPr>
        <w:tabs>
          <w:tab w:val="num" w:pos="2880"/>
        </w:tabs>
        <w:ind w:left="2880" w:hanging="360"/>
      </w:pPr>
      <w:rPr>
        <w:rFonts w:ascii="Symbol" w:hAnsi="Symbol"/>
      </w:rPr>
    </w:lvl>
    <w:lvl w:ilvl="4" w:tplc="A86E0E4E">
      <w:start w:val="1"/>
      <w:numFmt w:val="bullet"/>
      <w:lvlText w:val="o"/>
      <w:lvlJc w:val="left"/>
      <w:pPr>
        <w:tabs>
          <w:tab w:val="num" w:pos="3600"/>
        </w:tabs>
        <w:ind w:left="3600" w:hanging="360"/>
      </w:pPr>
      <w:rPr>
        <w:rFonts w:ascii="Courier New" w:hAnsi="Courier New"/>
      </w:rPr>
    </w:lvl>
    <w:lvl w:ilvl="5" w:tplc="43E40292">
      <w:start w:val="1"/>
      <w:numFmt w:val="bullet"/>
      <w:lvlText w:val=""/>
      <w:lvlJc w:val="left"/>
      <w:pPr>
        <w:tabs>
          <w:tab w:val="num" w:pos="4320"/>
        </w:tabs>
        <w:ind w:left="4320" w:hanging="360"/>
      </w:pPr>
      <w:rPr>
        <w:rFonts w:ascii="Wingdings" w:hAnsi="Wingdings"/>
      </w:rPr>
    </w:lvl>
    <w:lvl w:ilvl="6" w:tplc="F6001A4E">
      <w:start w:val="1"/>
      <w:numFmt w:val="bullet"/>
      <w:lvlText w:val=""/>
      <w:lvlJc w:val="left"/>
      <w:pPr>
        <w:tabs>
          <w:tab w:val="num" w:pos="5040"/>
        </w:tabs>
        <w:ind w:left="5040" w:hanging="360"/>
      </w:pPr>
      <w:rPr>
        <w:rFonts w:ascii="Symbol" w:hAnsi="Symbol"/>
      </w:rPr>
    </w:lvl>
    <w:lvl w:ilvl="7" w:tplc="864EFC44">
      <w:start w:val="1"/>
      <w:numFmt w:val="bullet"/>
      <w:lvlText w:val="o"/>
      <w:lvlJc w:val="left"/>
      <w:pPr>
        <w:tabs>
          <w:tab w:val="num" w:pos="5760"/>
        </w:tabs>
        <w:ind w:left="5760" w:hanging="360"/>
      </w:pPr>
      <w:rPr>
        <w:rFonts w:ascii="Courier New" w:hAnsi="Courier New"/>
      </w:rPr>
    </w:lvl>
    <w:lvl w:ilvl="8" w:tplc="75E2C04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9D"/>
    <w:rsid w:val="00010362"/>
    <w:rsid w:val="0005438B"/>
    <w:rsid w:val="00090301"/>
    <w:rsid w:val="00103E10"/>
    <w:rsid w:val="001063E1"/>
    <w:rsid w:val="00120349"/>
    <w:rsid w:val="00150B6B"/>
    <w:rsid w:val="001A4C7E"/>
    <w:rsid w:val="00231C6E"/>
    <w:rsid w:val="00256288"/>
    <w:rsid w:val="00291966"/>
    <w:rsid w:val="002D21B5"/>
    <w:rsid w:val="002E49A6"/>
    <w:rsid w:val="00330C85"/>
    <w:rsid w:val="003337E2"/>
    <w:rsid w:val="00372D3C"/>
    <w:rsid w:val="0047021A"/>
    <w:rsid w:val="004716B6"/>
    <w:rsid w:val="004911F8"/>
    <w:rsid w:val="004C063F"/>
    <w:rsid w:val="004D79A0"/>
    <w:rsid w:val="00601FD8"/>
    <w:rsid w:val="006603D8"/>
    <w:rsid w:val="00695C5F"/>
    <w:rsid w:val="006E5D60"/>
    <w:rsid w:val="006F1022"/>
    <w:rsid w:val="006F46CC"/>
    <w:rsid w:val="00783677"/>
    <w:rsid w:val="007A399A"/>
    <w:rsid w:val="007B4323"/>
    <w:rsid w:val="007D2D29"/>
    <w:rsid w:val="008867E1"/>
    <w:rsid w:val="0089152F"/>
    <w:rsid w:val="008D7689"/>
    <w:rsid w:val="008F7644"/>
    <w:rsid w:val="00931831"/>
    <w:rsid w:val="009562CF"/>
    <w:rsid w:val="009C7DD7"/>
    <w:rsid w:val="009D7D70"/>
    <w:rsid w:val="009F2ADF"/>
    <w:rsid w:val="00A21FF9"/>
    <w:rsid w:val="00A42CFD"/>
    <w:rsid w:val="00A50428"/>
    <w:rsid w:val="00A845F6"/>
    <w:rsid w:val="00AA6E3D"/>
    <w:rsid w:val="00AC17CF"/>
    <w:rsid w:val="00AD1079"/>
    <w:rsid w:val="00AD7411"/>
    <w:rsid w:val="00AE5528"/>
    <w:rsid w:val="00B12173"/>
    <w:rsid w:val="00BC600F"/>
    <w:rsid w:val="00BD4C64"/>
    <w:rsid w:val="00BD5622"/>
    <w:rsid w:val="00BF603C"/>
    <w:rsid w:val="00C239ED"/>
    <w:rsid w:val="00CB13CF"/>
    <w:rsid w:val="00CB607F"/>
    <w:rsid w:val="00CE59E5"/>
    <w:rsid w:val="00D070D5"/>
    <w:rsid w:val="00D149BD"/>
    <w:rsid w:val="00D70646"/>
    <w:rsid w:val="00E55409"/>
    <w:rsid w:val="00E55645"/>
    <w:rsid w:val="00E73D0B"/>
    <w:rsid w:val="00E8419D"/>
    <w:rsid w:val="00E85BCB"/>
    <w:rsid w:val="00EB07B2"/>
    <w:rsid w:val="00EC00C9"/>
    <w:rsid w:val="00ED761F"/>
    <w:rsid w:val="00EE5678"/>
    <w:rsid w:val="00EF0225"/>
    <w:rsid w:val="00F33690"/>
    <w:rsid w:val="00F45AFC"/>
    <w:rsid w:val="00FF51C2"/>
    <w:rsid w:val="00FF7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886D"/>
  <w15:docId w15:val="{E359C0FD-5F3F-4F97-89EE-B4508BB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ocumenttopSection">
    <w:name w:val="document_topSection"/>
    <w:basedOn w:val="Normal"/>
    <w:pPr>
      <w:pBdr>
        <w:bottom w:val="single" w:sz="8" w:space="0" w:color="0C6BA1"/>
      </w:pBdr>
    </w:pPr>
  </w:style>
  <w:style w:type="paragraph" w:customStyle="1" w:styleId="div">
    <w:name w:val="div"/>
    <w:basedOn w:val="Normal"/>
  </w:style>
  <w:style w:type="character" w:customStyle="1" w:styleId="documentcntcSecparagraph">
    <w:name w:val="document_cntcSec_paragraph"/>
    <w:basedOn w:val="DefaultParagraphFont"/>
  </w:style>
  <w:style w:type="paragraph" w:customStyle="1" w:styleId="documentaddress">
    <w:name w:val="document_address"/>
    <w:basedOn w:val="Normal"/>
    <w:pPr>
      <w:pBdr>
        <w:left w:val="none" w:sz="0" w:space="30" w:color="auto"/>
        <w:right w:val="none" w:sz="0" w:space="30" w:color="auto"/>
      </w:pBdr>
    </w:pPr>
    <w:rPr>
      <w:sz w:val="20"/>
      <w:szCs w:val="20"/>
    </w:rPr>
  </w:style>
  <w:style w:type="character" w:customStyle="1" w:styleId="documentaddressspan">
    <w:name w:val="document_address_span"/>
    <w:basedOn w:val="DefaultParagraphFont"/>
  </w:style>
  <w:style w:type="paragraph" w:customStyle="1" w:styleId="documentcntcSecparagraphParagraph">
    <w:name w:val="document_cntcSec_paragraph Paragraph"/>
    <w:basedOn w:val="Normal"/>
    <w:pPr>
      <w:pBdr>
        <w:top w:val="none" w:sz="0" w:space="30" w:color="auto"/>
      </w:pBdr>
    </w:pPr>
  </w:style>
  <w:style w:type="table" w:customStyle="1" w:styleId="contactsectiontable">
    <w:name w:val="contactsectiontable"/>
    <w:basedOn w:val="TableNormal"/>
    <w:tblPr/>
  </w:style>
  <w:style w:type="paragraph" w:customStyle="1" w:styleId="documentparentContainersection">
    <w:name w:val="document_parentContainer_section"/>
    <w:basedOn w:val="Normal"/>
    <w:pPr>
      <w:pBdr>
        <w:top w:val="none" w:sz="0" w:space="8" w:color="auto"/>
      </w:pBdr>
    </w:pPr>
  </w:style>
  <w:style w:type="paragraph" w:customStyle="1" w:styleId="documentparentContainerfirstparagraph">
    <w:name w:val="document_parentContainer_firstparagraph"/>
    <w:basedOn w:val="Normal"/>
  </w:style>
  <w:style w:type="paragraph" w:customStyle="1" w:styleId="documentname">
    <w:name w:val="document_name"/>
    <w:basedOn w:val="Normal"/>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Pr>
      <w:bdr w:val="none" w:sz="0" w:space="0" w:color="auto"/>
      <w:vertAlign w:val="baseline"/>
    </w:rPr>
  </w:style>
  <w:style w:type="paragraph" w:customStyle="1" w:styleId="documentparentContainernameSecsection">
    <w:name w:val="document_parentContainer_nameSec + section"/>
    <w:basedOn w:val="Normal"/>
  </w:style>
  <w:style w:type="character" w:customStyle="1" w:styleId="documentheading">
    <w:name w:val="document_heading"/>
    <w:basedOn w:val="DefaultParagraphFont"/>
  </w:style>
  <w:style w:type="paragraph" w:customStyle="1" w:styleId="documentsectiontitle">
    <w:name w:val="document_sectiontitle"/>
    <w:basedOn w:val="Normal"/>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pPr>
      <w:pBdr>
        <w:right w:val="none" w:sz="0" w:space="2" w:color="auto"/>
      </w:pBdr>
    </w:p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parentContainersinglecolumn">
    <w:name w:val="document_parentContainer_singlecolumn"/>
    <w:basedOn w:val="Normal"/>
  </w:style>
  <w:style w:type="paragraph" w:customStyle="1" w:styleId="p">
    <w:name w:val="p"/>
    <w:basedOn w:val="Normal"/>
  </w:style>
  <w:style w:type="table" w:customStyle="1" w:styleId="parentContainersectiontable">
    <w:name w:val="parentContainer_sectiontable"/>
    <w:basedOn w:val="TableNormal"/>
    <w:tblPr/>
  </w:style>
  <w:style w:type="paragraph" w:customStyle="1" w:styleId="secspacing">
    <w:name w:val="secspacing"/>
    <w:basedOn w:val="Normal"/>
    <w:pPr>
      <w:spacing w:line="500" w:lineRule="atLeast"/>
    </w:pPr>
    <w:rPr>
      <w:sz w:val="50"/>
      <w:szCs w:val="50"/>
    </w:rPr>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15" w:color="auto"/>
      </w:pBdr>
    </w:pPr>
  </w:style>
  <w:style w:type="paragraph" w:customStyle="1" w:styleId="documentullinth-child1">
    <w:name w:val="document_ul_li_nth-child(1)"/>
    <w:basedOn w:val="Normal"/>
  </w:style>
  <w:style w:type="paragraph" w:customStyle="1" w:styleId="divdocumentulli">
    <w:name w:val="div_document_ul_li"/>
    <w:basedOn w:val="Normal"/>
  </w:style>
  <w:style w:type="character" w:customStyle="1" w:styleId="documentskillpaddedline">
    <w:name w:val="document_skill_paddedline"/>
    <w:basedOn w:val="DefaultParagraphFont"/>
  </w:style>
  <w:style w:type="paragraph" w:customStyle="1" w:styleId="documentskillpaddedlineParagraph">
    <w:name w:val="document_skill_paddedline Paragraph"/>
    <w:basedOn w:val="Normal"/>
    <w:pPr>
      <w:pBdr>
        <w:right w:val="none" w:sz="0" w:space="2" w:color="auto"/>
      </w:pBdr>
    </w:pPr>
  </w:style>
  <w:style w:type="character" w:customStyle="1" w:styleId="documentskillpaddedlinenth-last-child1">
    <w:name w:val="document_skill_paddedline_nth-last-child(1)"/>
    <w:basedOn w:val="DefaultParagraphFont"/>
  </w:style>
  <w:style w:type="paragraph" w:customStyle="1" w:styleId="documentskillpaddedlinenth-last-child1Paragraph">
    <w:name w:val="document_skill_paddedline_nth-last-child(1) Paragraph"/>
    <w:basedOn w:val="Normal"/>
  </w:style>
  <w:style w:type="table" w:customStyle="1" w:styleId="documentskill">
    <w:name w:val="document_skill"/>
    <w:basedOn w:val="TableNormal"/>
    <w:tblPr/>
  </w:style>
  <w:style w:type="character" w:styleId="Hyperlink">
    <w:name w:val="Hyperlink"/>
    <w:basedOn w:val="DefaultParagraphFont"/>
    <w:uiPriority w:val="99"/>
    <w:unhideWhenUsed/>
    <w:rsid w:val="008F7644"/>
    <w:rPr>
      <w:color w:val="0000FF" w:themeColor="hyperlink"/>
      <w:u w:val="single"/>
    </w:rPr>
  </w:style>
  <w:style w:type="character" w:styleId="UnresolvedMention">
    <w:name w:val="Unresolved Mention"/>
    <w:basedOn w:val="DefaultParagraphFont"/>
    <w:uiPriority w:val="99"/>
    <w:semiHidden/>
    <w:unhideWhenUsed/>
    <w:rsid w:val="008F7644"/>
    <w:rPr>
      <w:color w:val="605E5C"/>
      <w:shd w:val="clear" w:color="auto" w:fill="E1DFDD"/>
    </w:rPr>
  </w:style>
  <w:style w:type="character" w:styleId="FollowedHyperlink">
    <w:name w:val="FollowedHyperlink"/>
    <w:basedOn w:val="DefaultParagraphFont"/>
    <w:uiPriority w:val="99"/>
    <w:semiHidden/>
    <w:unhideWhenUsed/>
    <w:rsid w:val="00A2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aker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baker15.github.io/Pf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23B0-A5BF-47A5-8EA9-C6E9EBD4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ElleBaker</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ElleBaker</dc:title>
  <dc:creator>New User</dc:creator>
  <cp:lastModifiedBy>Lael Baker</cp:lastModifiedBy>
  <cp:revision>32</cp:revision>
  <dcterms:created xsi:type="dcterms:W3CDTF">2021-12-12T21:49:00Z</dcterms:created>
  <dcterms:modified xsi:type="dcterms:W3CDTF">2022-02-16T17:24:00Z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7a0c209c-84e0-4903-98c8-9761da7fa284</vt:lpwstr>
  </property>
  <property fmtid="{D5CDD505-2E9C-101B-9397-08002B2CF9AE}" pid="3" name="x1ye=0">
    <vt:lpwstr>+GcAAB+LCAAAAAAABAAUmkdyrTAURBfEgJyG5JwzMzIYeOS4+s8f2y6kK6n7nCpDOEVjEIdTpIgIlMAKECSimIBBEITxPEIpup48MtvYMThOxxCz2VvY7fPyhQQH+rJHlzxiCgI08sIrMzieYOt2IduvVQP4ZxVRKJu4b0idgc4mPMOPXDsVg59G3S0Le7Xgudyi5c8T4dzHqb9UsQGldOOQlp6krLRuCX0fXZ/Y3Gr9vZHmreBrNmbVADe+W8H</vt:lpwstr>
  </property>
  <property fmtid="{D5CDD505-2E9C-101B-9397-08002B2CF9AE}" pid="4" name="x1ye=1">
    <vt:lpwstr>Y2S8Ff36JjDCiOy/jjo0K8vB7uLYSjWVRIpX6Qt5lhjWNefkFmzppNo0TnvYTto46L1A8yV9Nao+tafie+/MMCeszrpDIqLD0WFaK1vSUammuAsCMSMeKCwhzaqPznfEXuv7l7MGNc/Jz/fIBjwqYFTJuwYKikkfFgukq+wa+yliu/4LHwPHOIgwRhQoO4bFnoBplKl/mSZWkStqBVxvORo1uRB0ekjFEIS84ImBRdbsFEoCxexA9AyORaceeEQ</vt:lpwstr>
  </property>
  <property fmtid="{D5CDD505-2E9C-101B-9397-08002B2CF9AE}" pid="5" name="x1ye=10">
    <vt:lpwstr>ffWTshJV4fFUUKWODE+MtL1RHe7S8SRwT68kg3lR5jWxOT0Nln6hbZ/VgCy3Ud9HLEwWPr6GE/XwNztm/yO90eeFKzznKBfF1+fHSFFL00fzfG1wS0mdFhY9zNx7KVL4Qi3gdzv8j3wa5uwPjPwwx9scdZ1qZ44rgIpXd2u0Euv0ezAuO2GbE0EquH6gbwnCsXhj2oePfM3k45xsRdA/RzOPIgvkyPnPo+yQTqCj2zMfq/zngMrc7FnzXphTkkp</vt:lpwstr>
  </property>
  <property fmtid="{D5CDD505-2E9C-101B-9397-08002B2CF9AE}" pid="6" name="x1ye=100">
    <vt:lpwstr>ZgKkapGyiwdFixzM2O1/v2ePkqcRVpoC83TmPZGyHwvywsPz6U+uPylnTioipqYo63YCcl2ey7loRNmVuhjlmcoLewS/v61Ek0dfH1N2BMKgyDjDKQp2cDU/0e+cmZBzgGfrcga1NDskwouduWmp6E0PNm+q5Vdlb3aEZnM7sEmNPufZRTMk4mc5MS8bkdvHPj3eCqYRSaVfaStqj23K6zJSrltU/I0DNFNwTYwYLMsJHj1nB9lEvQYMglb0yZe</vt:lpwstr>
  </property>
  <property fmtid="{D5CDD505-2E9C-101B-9397-08002B2CF9AE}" pid="7" name="x1ye=101">
    <vt:lpwstr>/iUvD7VhOFmLMItNJNJPSveS53U832b8dJ4W7vj4nFMSQjNJaraVI/xsH81eoSziMH1MsgqL/yu7CdbEqx5msAFXiM4Dl3u1p4oQZEKOhVn1JrrIzsVS/dlDSVgVg/TiG72+qA2X6u5+AL7RwR6EEKcxlhtftYW1Dil5GH3EBY4OVw/tkJ5oXCrXw0vfmjMIwIotghYN8x1cY0vLm5DanRrqn1moHXdm9w4e9gGDxgmhI7speHS92krYjKYJmxy</vt:lpwstr>
  </property>
  <property fmtid="{D5CDD505-2E9C-101B-9397-08002B2CF9AE}" pid="8" name="x1ye=102">
    <vt:lpwstr>u8YqYv7WywvE5jbxGL/r1L6LkyDW+AraparjsrOI07VzmBNAp3sGYEgJxde1gClESI1nXxjvWlRWLm9j51f17nCSDhAbERfi9oH0Le1SDVbGskVEkxlCRUZjxmcQcGFECy6oOWxKgNUE5+GhbgH9U2iCaL2F2p7Ywknol3eTKZ6uB3j/U3zmNpYkg+iYXVPJOmDko5Nl+p3MIerRfxywXHco1g53we7tclitF6k1U9FAyuJ36AS5rrk+4U7Zmcx</vt:lpwstr>
  </property>
  <property fmtid="{D5CDD505-2E9C-101B-9397-08002B2CF9AE}" pid="9" name="x1ye=103">
    <vt:lpwstr>izEIECMiXj92Nfvw6eNdqdyHYfLQaIiqAuXBoc/Mmu6br7hxVGRrs6mXrO//LqGw6J9Z+CGklOXPxSte9WR2z3e0wvJ3dIo/bgZqJhX4gQ9leaEdFsagU4Pzgex7+nu3JNPBFmnX0SB3NW9I1XbVxZU8uxxhwU5YqURtAkuub4IttodQ+q4XGAh1n8SsdIv7DOmFi4mekSRHhBPL3hlx14SbQzXey6svP/Dc2i+QhsZTG670wSY0ON0GBDeJUA9</vt:lpwstr>
  </property>
  <property fmtid="{D5CDD505-2E9C-101B-9397-08002B2CF9AE}" pid="10" name="x1ye=104">
    <vt:lpwstr>NBXxFXehUCPzbaGO1oh/kr93xqDNzFYoEVYrHgH+hvLD66E2DXWJKBwajmS+6LZfMHjajPYwEGP9cwSBSw66d2L1mnz9OfzA05wgaAxx7Vm5db6ZeumMRfliLcy+YvxDJCSxTl6IrEuUU9UJCLeC0hnnd9Coh+FCMSWqlUHicuugMpkfN6aOHOd7LH6fvdfSIRjmBVx7jhRLFzL9pS9FxEhhBInGg34udcENxkHnMJBxKs4ATDw3DR2KsetO3qb</vt:lpwstr>
  </property>
  <property fmtid="{D5CDD505-2E9C-101B-9397-08002B2CF9AE}" pid="11" name="x1ye=105">
    <vt:lpwstr>T8rkx0mKG9mTY5DHX3DSfH3crpyXDeXhQyugleF6UGnBHanJEYMrzj5a5rnvKIV4L349eM8o9S7ctBQPFXlgwD90lhAgjnfAv9N1XSeS8m4b6DoKP4hMGeqPG+e/ff8LPy/H4ZwAA</vt:lpwstr>
  </property>
  <property fmtid="{D5CDD505-2E9C-101B-9397-08002B2CF9AE}" pid="12" name="x1ye=11">
    <vt:lpwstr>3VfyoHVHwsxN9Q3xhAm1rKEm0F73+5Lf8PqeihrkBxPmfK5o/yQ83KAtPRRSruje61Jzn1l4O6QC4LXsjgChyAGAP1OqkFkiu+2eLV1z+iE4Pqaa2UJRWbR1hGIXLynfhBUWZEvECMa6kqAfQ26ro/9n46YST7HbR6S/mO2jMWUw1tZGHKaREr+GZZIoGnNFz+AkJS9FLHzIHmubTGLfXX97Su2WCfDpSqAjPfbZOnRXVLqSBEMh9UsRIDZRAQj</vt:lpwstr>
  </property>
  <property fmtid="{D5CDD505-2E9C-101B-9397-08002B2CF9AE}" pid="13" name="x1ye=12">
    <vt:lpwstr>fA0wqbHAL1ageEKuw2Opj7/5PD+bguhzC8uB0xhbJ+PygbcESUnke7ddo4I0aMKD4WSPMAQVz2LVkvA+U87T8qsFLrA7qQjSLuGM9tcTOHuCEf67iSbbpXQx4z3vbww9ukezNnmFNxWUJ+xAhB+6+H415LDMTfI51JhleYhRaRAUtQcPrh9YDKHpz3tgYWpP684TLB4VahXCSBbcPQvBdJpV7gNmed+7nUvWXQo6mqrx70lUNB8alFkUfAwnQqo</vt:lpwstr>
  </property>
  <property fmtid="{D5CDD505-2E9C-101B-9397-08002B2CF9AE}" pid="14" name="x1ye=13">
    <vt:lpwstr>EVZ18s1n1lIdc/wjE6nqJOnchOc+eCA771hPCc/zmMGae0ZgdVMeZfD7XaU2IqraslZZ/XeKMSaOMrlji6TVZyDwNJLwy+8RQmUPHXc4D4xGD8QkqH09Ixoq7QXvvw676bKIHNzydvsLQb+5iTvTRB8giUGCuCbL9KLyaOELJcs7lXthi+bxLi4Y3QLB2gyvYuHOnMlMAX9J2KNjb91FIF5L/i9zxuXgs15bBnJZSo5JyXKDrswJVVlEY/05Ou9</vt:lpwstr>
  </property>
  <property fmtid="{D5CDD505-2E9C-101B-9397-08002B2CF9AE}" pid="15" name="x1ye=14">
    <vt:lpwstr>Cu0f2IWXV0sOw547Naev7O0EvzvJvlWNyOYYIJKxeWUO9atp/xb44geRURoVv+aJiwa1r+TEA38ne3g6aTXgQcOZvUJO1p2tdUSx3kf2t8jEByvKZNKuvuaKAPt+ZVXRdc1aq8nTMj1T3bQ6AUg05bkeOB1qwkjInUFF6jZFEQ8TA28eQ7sj19Z4A/1joPzHX9feqsQ4BMn/pEJo2e1vOBemhCrY++UOTIZEsBIkYQwltvZLma4b3YSTypCmGed</vt:lpwstr>
  </property>
  <property fmtid="{D5CDD505-2E9C-101B-9397-08002B2CF9AE}" pid="16" name="x1ye=15">
    <vt:lpwstr>2x1FeZ9VNImrTGn/yzNmC3aOnxQQBEX2k180nybFLuGqCRKFS7Rz+5tCO0k7clglNuI0iw9Ye001pK58bE/j1Y2AIqU0s7T+201thtUHQUCtWt/jtDTR9ofqdqdC7yvEcya+9IrHvTkKlB+VIFFd6t9XX2W7SNcVPWV4k9ezDNAuh/2a5OoVYceFn79MFQd+gjRi45jyXrb3SCWxWqYp6HeAN/SDzT++rTh9uovnUZfkn7OcWjmowNtixxSaafU</vt:lpwstr>
  </property>
  <property fmtid="{D5CDD505-2E9C-101B-9397-08002B2CF9AE}" pid="17" name="x1ye=16">
    <vt:lpwstr>VOcMBxv+MGfpwFSfgyMTs+RHi9CikBeZXKprAaFsBa844vz0TQcSIoaBJHKzkpfA1MLYiNfrN3fmPwF04LR2SnVoT/KMJ+AyaGs1vr9ngO8EmuCqe5FesiAZ4SULZ+NL873MD++PCiQ9SnpTf+lRg3h5FzrNZtDIGgsEv0twkFmSCGoBTDeH5+uw4Z7Lq6+cF5jN2ac5QevaH1oO2ubKB3VtTfh7MBr68VqFHOQNQ9WafsZtC+spFMvp3jXv12f</vt:lpwstr>
  </property>
  <property fmtid="{D5CDD505-2E9C-101B-9397-08002B2CF9AE}" pid="18" name="x1ye=17">
    <vt:lpwstr>vfNa42xPGCX13f+bPaIDx1GCunEICERQ644bp/s/qLEj8+p2UUQJt07/Rh/Ojkp0+ifzJ14zf7Sd4srjxSjpuFhmfMLLUOodNz6d/gvYy4LLE+d8COlIuOifj47P9hUHw9h/cnnFcWgU/0wymHZSPyDtV+tj5+/pxx6YWUQl9OUPVBUcnwhjE7H5eVp+sShUUtwoRXcKHJpHDRthisZea75GQKCre4/NMDIWyyOxLToA9g6geGMZ/UPSn9g1F6K</vt:lpwstr>
  </property>
  <property fmtid="{D5CDD505-2E9C-101B-9397-08002B2CF9AE}" pid="19" name="x1ye=18">
    <vt:lpwstr>ARY8ylyJ4DcddtklnuhcnnaSWmBnSy/lTs8Nj7x2yKVdPlH3wQsA50UU1TH6hb5jmVeQV303cuYML+bkj6cM5/wtC3f9CFzINl+bUHJ8QzlEsbBlko7rfCR6qmanb5SMjW19/1rVQL88KNTYTFgjFkBzz8XR5uEdsEZwOo9D8hgwWmjJd4rG15bcYLTWbWkvmVKJqljQy+YJFYoQLOyTgoCMLm6wprkRLUNpYPDO95j9a+F5lipOYCYruR4wP9g</vt:lpwstr>
  </property>
  <property fmtid="{D5CDD505-2E9C-101B-9397-08002B2CF9AE}" pid="20" name="x1ye=19">
    <vt:lpwstr>pfjR/sG6fydjIOgehEqlpNq5heLUVyLXfLdP6noBo8ImdmatecNbRTsQKxTKqQp4Rm2tBCN+dBMZxOqvn3Oei+OD64r7oCh3PA7kr+UBIzeLrSodIK/MueK42B/2cOs4Gv2xUWDA45/LAIiyi7hd1IAWu09WauceAx9NcoZ9dfIPn6hQ4AanB3CzE8i7f3G5bYmjNmZx8qszmE+wt8QavIRkHVmbnKAHH2vnRsiXWaLHuCR3UwGIdZaV0lZAH63</vt:lpwstr>
  </property>
  <property fmtid="{D5CDD505-2E9C-101B-9397-08002B2CF9AE}" pid="21" name="x1ye=2">
    <vt:lpwstr>uaHJ9ASCljoWQorzTg98OdUaCLFG/BoRbgcalBJRzY8hpY2cFekusSWupq8d3noxXXLd5eepul5Hyk+c8D8jqyYAb4rZRSAwN4ybcI18BqYVZn6k/fzWG9vVZ90tn1MkV+2GIjdnmDiMkqzJJq1T01+DzQ6mzQTTNuxBHUZBaaE4cIVNafTRfDnwLJL9AmtMmqPymo4zXvoF/4IwydBtX+IgZ7ojj1rhf6OiaRfgMFKYvlwADbJ1fADs6pcvZo5</vt:lpwstr>
  </property>
  <property fmtid="{D5CDD505-2E9C-101B-9397-08002B2CF9AE}" pid="22" name="x1ye=20">
    <vt:lpwstr>lbotjBHLnXf/sOxcbdeE54ON23P8hE5a/cVDak4Dd3Ms1qy4NtbtNb0nHISV5jj2WP49HbjRM9OW/m6Rr5mMXraZGDSc8NqQ82WZMwkmx9Jr7ilI8xDtRNgwJdrrf5q6AHF6mEv1GzDe5zDWt0/TsChLtfjaamCp0zFpleCbbdZdZN3u/ftaL9hOOKRdouzrtaNcutQjSz201h3XglzHPd3P1iFE8zc81h8Qo51I78MqY/zW6VNn9eQEjMCWZwc</vt:lpwstr>
  </property>
  <property fmtid="{D5CDD505-2E9C-101B-9397-08002B2CF9AE}" pid="23" name="x1ye=21">
    <vt:lpwstr>cHaitL0ignMkG2Tgcf0hxVKcPbDXvm4m/X3HLrcyIi0sL4MWqDaIXUJFvbgBAhZdwgNXLyJfyU+uHEn6rG2Pv9SclRpiXKEy2hQ+WAfzW5TY5qGQXLted3bgN0zVdSXyqxmt4kMoBrh8+w+6A7saQSd4kakF9zLEDx9WkbaTP1RH1WAazxK8RMpAcuu5mDEV4B+Xgt1NvuO6eksnR1tn1FM1Zr/L9q6xByBE2YgzAslyCgH7hBauwI+DkH7Zt+J</vt:lpwstr>
  </property>
  <property fmtid="{D5CDD505-2E9C-101B-9397-08002B2CF9AE}" pid="24" name="x1ye=22">
    <vt:lpwstr>fdj5o2Kw30k0gEog+0GrqHFRwXy6+b34+erEf3dGvOuRYJCHXkRcdpRC0MkTX35l2NJ5z7LHVZsAuf4GiMOZNRS8Iae77zeyz1nQA/o/Edr4pw+hmB3rq6o+MPNnIO7W91LT14siGDDkPL9jXSBg9HQ7KYXFdUlMYT8RVEDTVJMfXPoZcRFXAJrYNOL4fH9zw29/G9CQSHcv0BLu80CSSH+zmdjMDy4TQuEr5c8jSn4R7VRz0w3CGwsDBAWK4JD</vt:lpwstr>
  </property>
  <property fmtid="{D5CDD505-2E9C-101B-9397-08002B2CF9AE}" pid="25" name="x1ye=23">
    <vt:lpwstr>JEJUoZYsU3X+EZofeAtGoDLDPEbZGpxlzo8hYTbOggXwR+7KfS6Nq1AWIdZ+g1f96YptHvLullrwOk1VUFMvFxbN3w9QNC4e3OyG8eTwKKsl4nM7TwhNs8RbzM5X21X/i7yTOWLRkaBNf72THx0x2VW3k+THlypNipxuvMniFxW9xqChkxkZsWS3tpvSAmfMYooNszCzkdpv9Dnj3smugItSLHYlMF+5Vlw6nOLTayTDy9MWWKS6l9+OKdwzivW</vt:lpwstr>
  </property>
  <property fmtid="{D5CDD505-2E9C-101B-9397-08002B2CF9AE}" pid="26" name="x1ye=24">
    <vt:lpwstr>xlU01LELSo7og+dzq9MqPivr6B+rUXDl8B1OXRlOFuBe4YWSL6Ub2E5zCzI8ALyMc0hoyX9oPNlAqOICpnq5ibmVhhVaFrEYdBSp72H+4l5olRSXlWXH5p2zDBbpSKuCllmsOhFjuCmCoi/3FeocGh8rkCQPC4aHVc2sD5HDDwaN03UU4ttxSN4DF1bfEk4PcWj9DZi4vM0ZlQyJjNgVbaCc4Z8tNFffdKi6GniX0CD8LOFXRfRd6rRr8lSKX0u</vt:lpwstr>
  </property>
  <property fmtid="{D5CDD505-2E9C-101B-9397-08002B2CF9AE}" pid="27" name="x1ye=25">
    <vt:lpwstr>2FgtuWX1oqyFZUVmmOXOVTNksL5++ShlzgcW38nzfsyV33c90nvGYHco96vQ4juWcW/P4KKzoA/AguQhP+ZAKwL2AXT2qFNOLghn6d9BKzCW77iXM9vHcn30NWLFcurh7f8qz1JRxiE8YDL7h8OCpfouv3JxNE/969zFl9nuRQrxgG2bp7ep8f1E9wj0IpsbWMFDMEAjc0kLYmR6XWRKtXdwUSF2HQoI5SB0gvIQ0JJuWhS/yGC4KSoAS/kJs2a</vt:lpwstr>
  </property>
  <property fmtid="{D5CDD505-2E9C-101B-9397-08002B2CF9AE}" pid="28" name="x1ye=26">
    <vt:lpwstr>zL8FOhARGw+8HX/TlzbJMXYAy38wc3iaeEsQFcyPZtIWI8WVSfOdEmqWXM9Y81rXUaRz/fAjOWGhY8h8Yvt7DnbgqH0bepOXCGFwdlgQ7fD9keHNb/IcHGNo5AX+sLsjheLYGJVW23Vbu++5Dj07O8ytzyx624DhKEZLLCPEg+D+HmT3WkPz+lwvj1iKTA0lck7OEgCffq7ZnUadhSs20NzDqQvifzqGH3tyOARdw97pxlvWuOdK0cCFhBsrzqL</vt:lpwstr>
  </property>
  <property fmtid="{D5CDD505-2E9C-101B-9397-08002B2CF9AE}" pid="29" name="x1ye=27">
    <vt:lpwstr>yspbyrDuUneLClqjVwTn4kZg6/gQd8vcede6jk3wvpjJwlwljvwA1GLfiKQPyCI3OGDb5Yz/OGBHBOQKKBymqaDkhmXoz0nAUnmxK+rbOew0YVm6eVKWL5GA7WjfX2h51FLOIYEn4DlKBi6psD3TPmKYVkk3xBKpPtNCvXqiwlIafU9/Tu1uhvjyzmCtsZOnfxxiZz0PEHveIk6CiyiYynkr8Jw/MxQqvxqspkwzdAL0NMWyK5gf1++aZwmtkqE</vt:lpwstr>
  </property>
  <property fmtid="{D5CDD505-2E9C-101B-9397-08002B2CF9AE}" pid="30" name="x1ye=28">
    <vt:lpwstr>rQdHKfhOBfeJN3PQriElVFMmvyk1kq1s9o8Bux2JgpmxJfLnfD9yJID6w/+TjUJdlxqvfVa8XcmDM0a2spmn4/ittb7XllhDSW0Mf7RThzxQB1JGwjnGfqBfuXjo8wkHIXhoHHjD24XucKuz5BMROmFXzIEdOS/ohre/sofCKEQgdm6dI7NpBaVA2dCKQcwJMy1jR0dAcbJfUe5yuRH/qLj3+Q/Ua8VdCIL0dnR55N57yp0NxpXJC5hF34LCnKE</vt:lpwstr>
  </property>
  <property fmtid="{D5CDD505-2E9C-101B-9397-08002B2CF9AE}" pid="31" name="x1ye=29">
    <vt:lpwstr>K6YTswfHU7dGNp8xJCcWdZbTImv1RKvqtOakteN4gk0pXNg+3wk7S9QQLik2l6J0TCICBySXCDXVUyGyHi2GfbBN7vy4fSJvIHjEbKyTzNBnTBofK3zitiu4OmfHtgVHrGXiKRgEzYyNn/4px5920GEqSCnKaYcsf9mSkIg/fPTnlnt6Z1ia5DPAQApPHESDd+LdURo0DTDDkjLF0dOWrbCueovHUX180ATDIZSYUNOSl2+jrKT2Dg3YU7bfAIx</vt:lpwstr>
  </property>
  <property fmtid="{D5CDD505-2E9C-101B-9397-08002B2CF9AE}" pid="32" name="x1ye=3">
    <vt:lpwstr>15EGS9VE9WD1PGqxAgHVGe0euu8SMRgpxI3QYRzS0m3P2WWzpaspZMNw8q/4G+SIGWyJ8UIINg0S2jFepVSd9OB47yo75N72/U+qlbMxRYyaV7qe0GxotkvizzBgSqBx7DRR40STkqIWQVkH9gDhYkS57gG7ZxKT77oF7ag7oc+hSq9sNfEutZ7zMay6+KycZSm5WB2Uk6CJZw/82UGbpYoW3uaZF3WM70icOzX5w66FT8JCKB+AfMCKT0Fithr</vt:lpwstr>
  </property>
  <property fmtid="{D5CDD505-2E9C-101B-9397-08002B2CF9AE}" pid="33" name="x1ye=30">
    <vt:lpwstr>2/GOqmFGWhp8P5ISDSlxtKFV27vQhdFVaATxl/zl+jho0rig5dR4tsSfYQP/vsX752mic2bB9OUV58jaaZOKrNSYR22GucXHOCCbUnotK3jTi3Lr8Y/5IQH3fs42NHIitRTyLbn3NqPeGe1pKrNwaxbUqTr13P9U42v/frU4KoCnIZgv8cLPUkp/8l93kaNU9bT5CzEP0HDB2rypTgilOmSkQXeE+B2Xfj6b7JvvWKetMJvCHlZzCtDAPrb8O5P</vt:lpwstr>
  </property>
  <property fmtid="{D5CDD505-2E9C-101B-9397-08002B2CF9AE}" pid="34" name="x1ye=31">
    <vt:lpwstr>5Qpl2yuN13IN8xI84LyvPClu84oN2zl+2uYHj7hWVtEUOgPEGQSl+F8XhP1mNSQmTKu74gvylyOGPgpj54Y09Bqy8bTbQJsG3L+XJGBRZGY0uiHqOijo05HNaVuUh1FQsM25pZgB7bbBZHVbA9ORMS52G0HrTUarVEn9Ove/2S848pWpEtITKTnzIyBkx6JEGaio6qf9Tombg5dkbnlRYL45cMJDLOLADVU4A4TJqORF3b6o7uUZl+4D6iAnVaH</vt:lpwstr>
  </property>
  <property fmtid="{D5CDD505-2E9C-101B-9397-08002B2CF9AE}" pid="35" name="x1ye=32">
    <vt:lpwstr>AKtHTpnlmv/5XV7+l9fQbbtM/aVoU6IqXkZz027Smuc4oc2HvdUWWJpQdDKipCn25xnnkO8VQajnQs35muyNCsBdCyXT5ylGEpn8WtDV/Zre/36A0BaWU0dAy64mFJ2I3JYZ3K6aYBN7Nnz7qHKLTdEW+yjyN5BnfZfn/FXAribzsCT0kgo3M9UmclhmOK6ezHrA1j4PA5uGVuhjRKxzmJheDlF2EPzFT5KP6fhyo2z4ocLxI4Y/XTOnU4ICqtf</vt:lpwstr>
  </property>
  <property fmtid="{D5CDD505-2E9C-101B-9397-08002B2CF9AE}" pid="36" name="x1ye=33">
    <vt:lpwstr>9qNwMs5k2TswaMqYukliJlh7+0Chxko9+/8ok9xm3/bkow90G77a07IHpKv52P7vLvHlKsE8HY5FP1Yzbvx/ix1ZDtn/V+UfKHBGzLn1rVJzGd2uy3a/685d8vwPr2RzygYurtXoWewNqKkXqPa1YWf7K60Zrp8gVwZvalGR0rzpoLpk9G4Xv3snus/G4I6bYW/4JbfD4kUTIbMILamAWuR/PsgIMlQpkn8Rhnc0Z66lo+t+0+VSRocSMNM2BHP</vt:lpwstr>
  </property>
  <property fmtid="{D5CDD505-2E9C-101B-9397-08002B2CF9AE}" pid="37" name="x1ye=34">
    <vt:lpwstr>7+SCrcqCWLWcNg5rWbjebDwu7LIZNzNN54BxJxT5xTHrv82Fvxpyx6+ztAKc+g/e2umvFrRkrxW1rZqlhR4sePUMth8j0qxrXbzekxI08d+gM0L90iXmempgjxN3K1inwbAbb3lf8wslERqDB6f0+BYhR8v2J9X3+Y1buQoOBFCrLj5TFBoftMza725bEtux+FLWTFcdGtGFKhPiwvFVer0F/FbpUpVx1e63l1fgxt6xsJzu7db/k6QzA2ZwE9G</vt:lpwstr>
  </property>
  <property fmtid="{D5CDD505-2E9C-101B-9397-08002B2CF9AE}" pid="38" name="x1ye=35">
    <vt:lpwstr>j/kVikFDkvBiuP6fhTqvgNJdTrUQSq5pwJzkGsokEu9ZHbN7YfkNPT46/2TejBS0uvTUZH0gzg1YjckYVDyGSkqUvsTj/bA7MH9eewULX8FkSFn/5NgDQZS9VE4VkogeK43vmTc3zGFzXfZ5pJUkr9oVMHft6a1subfZrhQ24Fl23lwIQStsOlS9eO5AtUHSxb4QwOIH9A90d9AI8A3rUnv7fBCZe9cKlLJoxoPtBCCnunCPO1Py1QlBijf6c/F</vt:lpwstr>
  </property>
  <property fmtid="{D5CDD505-2E9C-101B-9397-08002B2CF9AE}" pid="39" name="x1ye=36">
    <vt:lpwstr>SQt1jc+LDX0EaqZoQDYJWFDYJX1FM7ZJQkDpQQN6vlAJGna5EsBYK46QGeTdhUdBe7B+41fd3gmJdf+gMKFi87OQrbc2EuX1Ctk3WM5C9ie1cbsxbSgTV4gkMOneTIKgpDXc+hAEBCfomxkXouL/SeWxSoDKMOVzYdkgkg45UWJ4iBxEkui6v/zZz/7JCTxnk9Cfw4Ae8yrNyMQb5MnN1FgAW6p/j5r9SkhW/0DrR/AF5mJMGDimc2a4OfL10C1</vt:lpwstr>
  </property>
  <property fmtid="{D5CDD505-2E9C-101B-9397-08002B2CF9AE}" pid="40" name="x1ye=37">
    <vt:lpwstr>CRXg7P91g5NwdydvfdhYNFjDbgkGM9BrMI4TztzURpfDwC78acaGs5s+G+fvh7h6NYDK5Rdg8jogfJTUJklYJwABAKeFYOFcz+/jQnmJwvxM0u9E1ehdnYv8hji6OrIX+69IVFOd+i/fibmBrWkvHhS9KjPrB+A4P1MOGiVdK1H6CDrqFt0cHeXiV6FMUUl25qf5lt+6tHTSza6muEC2/7M3nH9scvJgvhrnFg1aTYxUvqdJT5QFW3kNn26Rj/D</vt:lpwstr>
  </property>
  <property fmtid="{D5CDD505-2E9C-101B-9397-08002B2CF9AE}" pid="41" name="x1ye=38">
    <vt:lpwstr>X9zUCa1eaiBwyZkhWg3w5XcPIBwntvPxz29/szC7fRFCQZtIWMEaznEOKiAo+nqS8TzxtbYsnoTF980Aq1G3HtZzwJN1LqcHOxEDzilxLW2r7bUOIPRNQHgwYkL/LyhcOybEH3lbIHmpqwFuk+UmVTdpLfbC7XhwFWj+nINZihq/w+zwxwKhZ5xVfqAT+wshiloc89HpJNVnf/AO/3Ti9PoKxgmJ1Q66H012d2Vlrvz+5gdn8d9ysM5l0wbiktq</vt:lpwstr>
  </property>
  <property fmtid="{D5CDD505-2E9C-101B-9397-08002B2CF9AE}" pid="42" name="x1ye=39">
    <vt:lpwstr>Ldoe1Uw8df/+nbvwvNzMwJcdOgJsW6G4c1+UIBpJXFvD71HVVe3/+rLfYsZXFAifP8oh05A9HBYa54b5Uo44Y+xaLxHZQ074fDk4BvojYbHEZ4nQxcBHC6yp18dXya3eoOAblkL9y09iiXLUMz4DAjAl7O32PsEIB6/AAzz8eY8rkrsq/kz+TJcrbvVKQ3qd43t7H9JTn4d9hdsR7Te0714v6MO48q6VftWahlEoLEQfuPZPOR79C1OqEk3G6ER</vt:lpwstr>
  </property>
  <property fmtid="{D5CDD505-2E9C-101B-9397-08002B2CF9AE}" pid="43" name="x1ye=4">
    <vt:lpwstr>Uv+qc4xB/NkbiQPhpn/xFFV/0SWOUSvSveJytNzqp1a0UDDb2SX4eicfIgwn79PwkmzfB5hJk9j5gGsAyVUE6JV12lzfeZzBNAOpGE7aLGCWB8Du7ghoG+FERSYyJ/Oao9FgZjRc0BjR4S2jPABeD6ol2ngaj0cWONQ5JPvzyTGo3FbJHU2aJ0Njuk6+zWilt/Fi34znwqmDMZHpT7ZEcfV2DDQGirkO+bwfEuxH4DSdzYSXpqKurEDXo7tly0z</vt:lpwstr>
  </property>
  <property fmtid="{D5CDD505-2E9C-101B-9397-08002B2CF9AE}" pid="44" name="x1ye=40">
    <vt:lpwstr>X41IcBrVFsdfek9VAdZcDXhn5u8vpc2B+t+LiTtOtpupeYUzWrj4zIGSm558WdBWGXek/bQcQm8+fl9g160/1guKWNAm2jbmCFJTKcmSMmUWqAgCfYkDfhHltO2vH6GKnee9OJsEepgaUkBO9a7HWBhWKWekJsnz75LsmtRbrr82wIkVYzrZYeRFCwnUo9cfS3JFYBp5I+oaP5sv3abBCP6r1YIJUatBKquLeYXKf5V7fbh6V6hXAHvxUKk7cQi</vt:lpwstr>
  </property>
  <property fmtid="{D5CDD505-2E9C-101B-9397-08002B2CF9AE}" pid="45" name="x1ye=41">
    <vt:lpwstr>oqtXxASsm5SBDPkBUaAbal+vbWm5risuU6rhfq0zE7xJah1lSYlOz7ul0UCCDB7My9Dtzh7vf246fEBzgFE598AFpgGymyp4tcFyJIhyZDjaDR9orsmiaAVpNm3Ek99PedDvwvLTU003LCjgsVUhjBNuenhqO3iS2K0p8fFMLsp0GrC+X4jNXUuHnBbuPXDf1pg022YIK0r5p4hOYNw7X4VyeXVFIe+Bh6sHwyHMdHPn0iCy1zBMuUIO5c5aCju</vt:lpwstr>
  </property>
  <property fmtid="{D5CDD505-2E9C-101B-9397-08002B2CF9AE}" pid="46" name="x1ye=42">
    <vt:lpwstr>vpKJ0jAdL2t9bVX/Uch6lGfFzKKmb3fRDnL4UrxT5AKKuSoOY95N8SCyECLE/Pj6y98l7SqL3gWvJfF0MPdU3NVobWm/1oytCyIe1I2TbawSYZ9g/FcAripIs4++i3xhLToxaXh2nGewxRicoVzHf+Vw5DgRetNPvPFsNr8hpRavU4XSCGDAMPl/xlsk7+vT9GmZjf0GLsq9QepmPt85W5L+qtOFpnGYGSiQ6+UIggAdxW++cS8RnrrN7tUfize</vt:lpwstr>
  </property>
  <property fmtid="{D5CDD505-2E9C-101B-9397-08002B2CF9AE}" pid="47" name="x1ye=43">
    <vt:lpwstr>WRIWdyiAIFG+puhEREUzM9Pu01TOWYbpXU90TQWIU2DTe4rO803GS1HSbnPEwfRj7+tR8IsQ0hq5a0nb5shSVJyA8yokkJEvM1IWpWso8NA1VRiK8urNTuXc7zRtfOt9BFhFE8oChplR09dXmaQS9p6HJmfimm64OqUqsV6UV9bVcgSxy77EAyA+IKMe7MO5oJQCNW5K/tusWP6fhAbpUdfCSpwylMNv2T7NxGo3rNrynypHPjuXc4SMD73gie2</vt:lpwstr>
  </property>
  <property fmtid="{D5CDD505-2E9C-101B-9397-08002B2CF9AE}" pid="48" name="x1ye=44">
    <vt:lpwstr>/xl/HGZktfPXrlsMGRd2evHRVacP/eaunWKRKxd1vETEMAeajDKa0YbrXPT8Lbeamg6FQ2GY9/ABj0vzihdFdcO3wGBkgdRZSIkEKF4V0iPR4Krp3ORSZ9OuJgNuS9f2mBQxdXjtI47JLo3Aa+2XdSIVGKkLtcCQfeYYBrTZ4980ivEchCdA61mRgemATLPusauQAS7ncPDkNGkzDGKaz2Zvoj31T0YvO7jD8LbMhide88Fjj5u+A45ckEnyxJg</vt:lpwstr>
  </property>
  <property fmtid="{D5CDD505-2E9C-101B-9397-08002B2CF9AE}" pid="49" name="x1ye=45">
    <vt:lpwstr>yOBSSH6gnJiM27dVbgoM9ua+pph2VDoLUIP7bTN3szko6fwzws1nsz96g2o7hWD7R3DM9fh1q0795HgZ+YlkqWnt2NF96/Kyq41NStESVtWtC/m8FxIYvd+vX9mcZilDwozczmMngryP0+1RVdlYSM994Tp6EYdIykEq13j9aaeS77512QcOY1AorxygOn6/a9vHw3HBEX1AYACChToUoeggWxKZ3qGxC2faJL/T1HFSpzW+yGtbEEyhUC+unXz</vt:lpwstr>
  </property>
  <property fmtid="{D5CDD505-2E9C-101B-9397-08002B2CF9AE}" pid="50" name="x1ye=46">
    <vt:lpwstr>Mc9NkYibcRycyz5LzbDbVO2abfQJSAOaceov5xZGOtEtyN4TNFuAwUvqA9RGu8olH3LNgmOuKdIihqJ89voFUUZCaLUWG9H5MtnK9hso+LAKt2xQ2ty9bC+3ZgmMoSWyPEv8QYx8gfctm7eBU2W8Zp6Tgi5xOE0Xc5CQ/tH0opb9KzJIL6zmMB4U4j6B9+J2aW5hg+yKxVBrR8uOSHuTWV0s3xrrdiAGDbHX/nLTzWn8P7N0SljIFvPfhd/Psvs</vt:lpwstr>
  </property>
  <property fmtid="{D5CDD505-2E9C-101B-9397-08002B2CF9AE}" pid="51" name="x1ye=47">
    <vt:lpwstr>Gfaz3eAFken/C6x8+MeSaEW9QBYDvi7xYRUMRab7xfd1H5jKEt7CaJHFQBi7ooYf5Y9AoHrppzupHHgg/SFpILvwq5DfR/cxjREuGAFMMD8eYUme1uC9dT0qSqhfGEN7Fjz6/OIJz7JOUEtVuaib4Y0TFzu4U92MsbNs6GPt5mM//h375JzXd39PfnVVtQzVrHNO9Me+QPYrRmWiWLmQ0BGs2jWmmrXlfiG15ZDhB9/Ub7+vgxQXvQA9BPWtxTc</vt:lpwstr>
  </property>
  <property fmtid="{D5CDD505-2E9C-101B-9397-08002B2CF9AE}" pid="52" name="x1ye=48">
    <vt:lpwstr>qatD/mryNPgT38fDIALw/lBm9EA/+b2RVi8P5o9KbiKD2kty19eN9Uw6mTKPpa+zZ75UGFY3faxFthkQeLHkRBB/bSD3rFPncr5zhEm4/u/9lTapDT4gL+E9QFiU+jMIWVKXr9IoRMi3ElhCtP4B+cW5weJLsuFEHMiDlZoHizkkKERmCFgkHlQ0kmGFKJmUQ+/W0sDCV9MmWFAXCsW/ONkKV4CMPSYGIEX7iFByPRDIr+bvrXE2xvwYQ41kQYv</vt:lpwstr>
  </property>
  <property fmtid="{D5CDD505-2E9C-101B-9397-08002B2CF9AE}" pid="53" name="x1ye=49">
    <vt:lpwstr>9l7JinilY7NnJh5uzlcCayvKpMmf5TAnWRXLQy8o69DufUmkoQPSYNPp7vMWh9vdFPAv5GwIlG6Wk8xHix0QLNvnozLqgzEBFUkxuXE72zOXqSt7zrw8BXMF44ZFl4/E7pdDIFbzHyQG6XPdm/AFsZaDUMR+QVpxkb0kGtEb2cXT/K4lCdjRTadNPa7xZUHpAMBvtbsCanpXSfGxONPFH4i0hYzsTAg6DjYnhwNu+bz61qpkelmHD/qDhReYPgX</vt:lpwstr>
  </property>
  <property fmtid="{D5CDD505-2E9C-101B-9397-08002B2CF9AE}" pid="54" name="x1ye=5">
    <vt:lpwstr>cM5aLk1d2kZN0yAW+v39/WRxquTiutcpAo7UNApNovN5MnkYb3qOsaBybTUfWDJobyQDLv7dZciubtpFDmggdQhIS+hyCsma3FyX+O0suKI3xRxnyPcf4joUgNw6pvt0RwCyCzJy1wgcrMZ8rEjTj1lE9SXngnywaDBBlx4lfbLbN0W728SWbSY+2bXsDrw6GfTiHd/z3gENUy56xuvzGtK3dgv0Qns3DOZA+rX+Hhjb4xnR50d0BfkGI6+2XJl</vt:lpwstr>
  </property>
  <property fmtid="{D5CDD505-2E9C-101B-9397-08002B2CF9AE}" pid="55" name="x1ye=50">
    <vt:lpwstr>+rpURg5wWwpd4+iBzfVRqrJHqNAkivH1ZSjko1sEMsR4UApqEvTT4noxxygT+ySIxsvLntcRcWD3+pU5PfeKfMf9TuMiKI2Wn5k5bWRK/riYFeHN9cer5Z6e7c3zuAmwH6F0O/PPQcc0k387TSIuOwlcE8nwLbErywoPP7M0YgPjsycYJfWcc7p7n2GeHXhgOsas6ZyJ9KdORughZP3A24UcHMI7bxDiYbxyGx9r3z7D64353HFihAKUeAp8vHx</vt:lpwstr>
  </property>
  <property fmtid="{D5CDD505-2E9C-101B-9397-08002B2CF9AE}" pid="56" name="x1ye=51">
    <vt:lpwstr>3CmGpBcApM2eMNBqf9mS/7/X8Eh+xe1do9LjfVVxKrPaN5GGYTuCQf//E0zY80s5WTzJ/65jKMeWS+b/Hzb9L/v9tY9Zo6WuYlv06/yWq/2eyIc/KWK+CMUjKPvC7DBGjOt0LWj4Bf/1uHS4lSt7WjxFZc8TJDKU4Cpdpk92k4OMfsPNSzDQkY8saU/7E951qxEDnSvLwXMllEz85skxWSz5w6KkkdR4b5CweKPo16p/kEDbfXWKs/x914cpP+R</vt:lpwstr>
  </property>
  <property fmtid="{D5CDD505-2E9C-101B-9397-08002B2CF9AE}" pid="57" name="x1ye=52">
    <vt:lpwstr>Cx+U+8+OnjKyg750+qzbBFkGTK7KJYZYqGkdqhjPTt0LjGsezrA7ODxU3mvrNXU3e1AUEZan4fME4jrd9dsr5RYbu3Npr7KDb4jJliF1VqehnhawQxTM7PudcUGgpw1TqABJ12bjKBo4/SGRrB+PXmESju1XUPQuvEwsyGMmhGTVuYJU2V+tXlS/1y5tz7fUHuuVPMhWr5uWfE98Z6xsOhmMKXlKdovG1TsAXtI//1jCdhDEv65Zw+39ofSFnoD</vt:lpwstr>
  </property>
  <property fmtid="{D5CDD505-2E9C-101B-9397-08002B2CF9AE}" pid="58" name="x1ye=53">
    <vt:lpwstr>3iTY+XRMrC5FmbAYRG5g1tXcNS9EzTxQXIaDiOvOzDqB/YZYLs1oBM+veprZvLsYis5kAFbs6uFojacAL3n9ghhPsjsnb+xWcCsrXWXgOLvbUL86yWtQ6dnrhmaRR21ncC3qJws1qSLY7rhf0Z+4l2Ph7y+nCl0NDC9v3XKjkNdsFtLgWOUnlQW+yCH7moj1oDdJlvihuwk2y0EhWUJbfEFMSEkUer4KIXUt3JiNO+VbaluXPy1QqDf/uUetHe8</vt:lpwstr>
  </property>
  <property fmtid="{D5CDD505-2E9C-101B-9397-08002B2CF9AE}" pid="59" name="x1ye=54">
    <vt:lpwstr>cABtkJs98XT5gR9x39r7oMnnx+WMB/rjLUaO0PuOJ8L5b4+5K82WKqmiyvXncqEfwOuQ1BLq1E/qVrB9Km2wErZ+CnHyxFwFampr9EVgJO86aIQ1arQP81U8vmEdD6ejDvv3nFp69OA0jSB9+QbhuLelMKv5TqcnbumF/nZXh0NXQf+MMW0fwXi0qGZCIIM8WsB16s7CFZ4JUfNGwTx3HVQ/m44DuW40TX8ga5eM7w+QY7HeR1HXwL+6MKxvnP+</vt:lpwstr>
  </property>
  <property fmtid="{D5CDD505-2E9C-101B-9397-08002B2CF9AE}" pid="60" name="x1ye=55">
    <vt:lpwstr>S4uP9qsyW0v5sonLSUsswBEuhRI6FyNZLDHpw9ky+O/bAw8+eDgSBT+DPLByfSPZxXyLxgQiPkrdJPW6BJMprFf4pHnfQ2vHRc6Qh4wloLRgd65KjzWBxaqDv/oKTzQhzxEfsSVST30bVWGziC2t1Oia6LPFtt2bbRy9AmKYEvsnU8e/dsVTkuoRuWUcvSPVdgj+vTYXjr9Xio1F+Z7XPv2Zy5xXOwJr3Gt2q4iff/po0XAF5HuJM56diS+vQl4</vt:lpwstr>
  </property>
  <property fmtid="{D5CDD505-2E9C-101B-9397-08002B2CF9AE}" pid="61" name="x1ye=56">
    <vt:lpwstr>lZLPQf0n7ZSXgv7RXXDwHqxlmaK6TYXnt+CdO9KWM07dClbaAUeFyroAA94DmWDMNYz9p//t0rTXQNw6Ol8rejsxKNdcb5AiVS85h3m8Fi9Bu1quIbuOZje8lYAEzrbxCfTe22F+PbamuQOPF1PNPSmoYtSKmCfcB4GmACiewpt84VQ2yTP7vo2hnsFMGPbWJTlBalfx4e+vhEB9scILK1+HWmw3G1YtIQ7rN2e+2v+gre6SX79Oz92ww0zBMhU</vt:lpwstr>
  </property>
  <property fmtid="{D5CDD505-2E9C-101B-9397-08002B2CF9AE}" pid="62" name="x1ye=57">
    <vt:lpwstr>7lmhp6+I3phiMOrnNqDUiSmsE+2NgXipHA9j7Fazn1dE15V+1dX7wp31v9zo4n8VHTOmSFgzvv4Q3iuPPiqk8LLyEYreehMlhPhhBzXUrvBGeZwPgvpsLlvWABNZtYoUB0k400DUt3eMQPptGiJp5nUgcg930B1K+dFJb0JSiiVhubGVfXudYLxFo9FNqq27b9vyFKJKDI5XwnzmEB11ypZ3+4kFB+QNAWrVhRShOtC5hTaVNmc5RLJqLuVFAPF</vt:lpwstr>
  </property>
  <property fmtid="{D5CDD505-2E9C-101B-9397-08002B2CF9AE}" pid="63" name="x1ye=58">
    <vt:lpwstr>KEikXvqbVbVikhMIOi9HleyfcMa6kK6L3kf/sZ6OFFmqNcFrtUPwMhJP1LqlJ4q5LYPvrO9EcBfYlLKUisJSoW4Xd0ekbNhKhOdygEwllGuUN2zk5OyAhzWuOFcQ1vdfr7x0qidxAGJvCQqKravmt8xRXcgOkezsoJPCkNNwXutjpiCUyT9m5Cry+w00ayf/Jw82u1mnEv7kQ8/A9JZlruHh0Ro5RVgORP/kUsvLZuCqJp3pA6Ru8WbWydmmbjH</vt:lpwstr>
  </property>
  <property fmtid="{D5CDD505-2E9C-101B-9397-08002B2CF9AE}" pid="64" name="x1ye=59">
    <vt:lpwstr>ighchBSViAD1AsPMsq9g1vrktYWk9HYsXrVr5U+8Lgi4J3QGvQQXX2DOGF107K0gBsK8zW134dXdP/3M6pZ7mk2xMav5/SJYQdSFkIPFWVV+5oanjUMoT1W92tOgsoix9cY2oU/wB2S2/N1acQLjLvkrA4BV/7u9Kz5zPlxN0ZIW9dvnNkSysKxljYKxuvMv4Fxpi/pQ4sSaFXNwl+TeuDjRAJJvhTBHVJxu8xPiOrDxTB2TMe975l8bZVo36zk</vt:lpwstr>
  </property>
  <property fmtid="{D5CDD505-2E9C-101B-9397-08002B2CF9AE}" pid="65" name="x1ye=6">
    <vt:lpwstr>9omGE0sMAmTDonvf2tlC/tXF8Drox+qbNgsww7JZ2XWKV8r8gtT5WpK7q6xFqHJ2i+tKqP0ye0e2EgMRxlqjVcDkddO0+9XPactVdXQA9DDkBPW7OkxZP10CVW8Z/hnV5ntwmoWbG+HkpEMTri1TK4s4MjYZcamczkXbTubxGV+J3YSK7zzI2kITqyU4QWmd0Y8SLgA+Oq1eGs/kFZREoAORX76J8ckpgz7w0aLwV84kq0XiPFkS3DjvZEWf9Sv</vt:lpwstr>
  </property>
  <property fmtid="{D5CDD505-2E9C-101B-9397-08002B2CF9AE}" pid="66" name="x1ye=60">
    <vt:lpwstr>cZbkO0tgO0SiBgHfsLN+b37H313IOMuwRI8FEuYiMS9F0fTlDbH0okT1teYZbk9kAWY77DUfvv5EdYI/YvM8WGupZa0/QlnutHnDXYrPVop75KnhN/pX7mnR82mBXqp5KY7KMYs9WsfgrGpaXg4/khOy16LLpPZJIElXg/2dT1IivIeeduWvn/d4KOpKNKO1v8fTHaDI41S44nxn8T2YUJhUjOHXR0avQK5U/nuiaijUYVXSyQvJ2vg2jDrnh26</vt:lpwstr>
  </property>
  <property fmtid="{D5CDD505-2E9C-101B-9397-08002B2CF9AE}" pid="67" name="x1ye=61">
    <vt:lpwstr>voUCut5wTqqf0lpSvJ37ebFIyqLlD8ffzVOw4vtfyEGcPSzHaBadvWSwMp3uxYHyutiO7Bzy+Isof9G2oLukCui5G/OWeyuiZe0QA8iX1WRdxUKVB/VZuS611B2+oqAcGM7B3COtllQmC2bKWjfIFUk6YcPdcuLzBUgFkUOktaeh/8szTPfsL4BV2I4Qd+R5ZcUDmDgEbVolQ55OBs9o6RkjUyMp7xGUFXuwJbU+vjQUNwHI3ZHpsgLZ2nBoneO</vt:lpwstr>
  </property>
  <property fmtid="{D5CDD505-2E9C-101B-9397-08002B2CF9AE}" pid="68" name="x1ye=62">
    <vt:lpwstr>n3wUrYx1yZNsvMKe69ToS+boCIh9vG2AhkzY7qJAacwFKaJVT9tLtlodVNHcB9dU9EsWqnhFhECQVA9vbOlvoeX7mu+2ica659a+wqhYQuTjYEraqo5JB7z9Z3Xn+d82IG25f0/P+3DYsroCLMBZclwL/zesk5dIE+ets0L2OhW3T2torm/bu+Jzpzc4PuI+crl0vRbbdBWaKKkxMsXzn+ovXaw1V0XBc7/nA4Tu3c+qqj6cgk4miR5/+USp8eM</vt:lpwstr>
  </property>
  <property fmtid="{D5CDD505-2E9C-101B-9397-08002B2CF9AE}" pid="69" name="x1ye=63">
    <vt:lpwstr>/mDJQd3oRSac7d3Za7e5Lwpuai5oZOEEBSWg6qhYtCD/5BR4dUzg3OdaRM9kGa4hzR8NSYVlspyHBdfePRzgcrzqa0wV8f+K2FP8sKU9qRXkqvN+5Sll/AXSpuYKMR7yRq/VoM+AIoR+kNoSxQSAB4D/zSirT6VobNUnBPWWSZPK8YxdSoTV7+3KdSPXivbFtRqi34SewkowewOlziSNvKp+ahuEL206aWb01Ffl2wk9e8SPYvm3U0B0rBawlCj</vt:lpwstr>
  </property>
  <property fmtid="{D5CDD505-2E9C-101B-9397-08002B2CF9AE}" pid="70" name="x1ye=64">
    <vt:lpwstr>C0nUleMJlcV5O9J/7pdKx8CyjKq6bhZ+BZiwjzhWv+mYf29nXYppL8P42fgw1Ry5tBBrOzSycG/IdSMSE9Su8OfbVvT1AeYmAos5RCuq10inkNtPHbUscRvisb+12+QVvUvVxGi6FWFi1aQL6baOnLcCl+A3ets/xUxH6bKBNItMnbOUABo5eqAHmH3RBgsv0zhMLeNeHk/4Q3SROn5T8iLgw/y9GV0bxOG2BRmvbiEBr+moeoe3P0wjG8iETHi</vt:lpwstr>
  </property>
  <property fmtid="{D5CDD505-2E9C-101B-9397-08002B2CF9AE}" pid="71" name="x1ye=65">
    <vt:lpwstr>tfZ+CfIHmX4d3IYhswwpvg+56Dkou+NS1HRD7RP6PTdzQohcVH/j99+K5UUrMfpQStd/x2cSrHPJD/1QH4g/243D+JrKAUzvB/OmZxCuvLC9swcPm7gAIpB1MG2Ec5kt058hDvtC4UXLFnAK2KPxkODGDqR4eNNkCNVFhlMt5zj45J00JsqFYdm4qGQ0C3xVJioTxP+Iw3wtIBZWRTd74ftgL6698ruVQ2UbeHmaqcJ0wh4GlHC+10TkLVn6nuC</vt:lpwstr>
  </property>
  <property fmtid="{D5CDD505-2E9C-101B-9397-08002B2CF9AE}" pid="72" name="x1ye=66">
    <vt:lpwstr>be9mTBQxeDOwHmYRprvF+ZCfNXd8T8R7xq1r0OzG5koPkCeEm3ixK1rYzGNwXmbGQI0KfmI+O/WER3SL7iuD/O/A8OfFlmgurW4UVj+VfrzodDl0DhE1gGOo+4AwUAoMpmceOPIILHww8nSxdnE6+KNdOjyz4YeM1BmoM/kMAIQ+V6H/ZkT9tOjkFvmg7F9qep3r8KzmLZVSiIoh/EILgM3gAPFlxnuLvz9Y87TKpIKE5377WAOpF8yb0wc+hgp</vt:lpwstr>
  </property>
  <property fmtid="{D5CDD505-2E9C-101B-9397-08002B2CF9AE}" pid="73" name="x1ye=67">
    <vt:lpwstr>q0eenHzYbbO85W5qBEgLqY3tKWCnx9aE3IdhJZVSFtWrxAroQiEpmSSbSTDUv8eIuHIbStyd+o5PiMc2PXLgP7ICaJegHdwzaClEFKtcpZsH/WieJm026GhtwksYF9NXDfZxRnXt251Tb7tJeHmHxqyguIg38EFyvaQJND8jIm8qeJMyLPdIdWuu/6Tve7s2EA9ZUC+yX1HMCaCYEhngms2TGY2mYxM9OBy7QmxQKdpeptGoRpS48p2QJqsGHH6</vt:lpwstr>
  </property>
  <property fmtid="{D5CDD505-2E9C-101B-9397-08002B2CF9AE}" pid="74" name="x1ye=68">
    <vt:lpwstr>+2JbRCPU19tl5zGS9RKip+2q8x5WXBBPOHF4hJ9KTStS7LZ0QvzhIwH/wuvTVr4H8+NUsOQa1XwT23263quOt0gFV0y7BFBe8SKJAEURlisnq2HLfmquURcNtL3CsiCRzCNJzP2Wim2kQyyR3qdo7lbjEx0uB3ty/KgnNo66LIWz7rQMD44APO7X76sXmPBpMix07WmB9jGCP7hzCXy7EmoTHk192lndaMBGnr7P8NjUuSN8woBxg9eqAH6irSo</vt:lpwstr>
  </property>
  <property fmtid="{D5CDD505-2E9C-101B-9397-08002B2CF9AE}" pid="75" name="x1ye=69">
    <vt:lpwstr>j/lqFNEN2TlOOd+tcdKbfOfe4vZz5vhbwh5i3tlZOE+ZVKk4tLetKNNiF1Z9lc2Kkj6JQvkJp0IMTyeQVm8J3qVcoB5Ezn82okJPulGkKjkiQDc5MwoNDVIf7ZeatAXelIFlkPKWY2aQY+ZNVsd+fxC6gWI6iYCKF8KBBBvqWoeOpe5fQUHVUckbWYpsQh1+qjhJF80Q/CWJj3CZudktcSmuPo+Tj19jkAJbKfsEMwrtnaLSEjWDL7zZBI8RUBx</vt:lpwstr>
  </property>
  <property fmtid="{D5CDD505-2E9C-101B-9397-08002B2CF9AE}" pid="76" name="x1ye=7">
    <vt:lpwstr>KZTEd3VtfckCljCirF4qFN1gPGgt78Neo0OIr35hb4ViE1F3lL3gMO3ghmfgyCjai4Q5v2LKAdG66E/kZCMPc6jmGdS/UyNk5xwF7N6ozG0sBzwfCr8+zvCLB8zzKitvv26IZn+SHC2V6YKICM8DgVmrSeKgOWgfzMXUsjhGwe9KH/0LNtV8yeEVOXBL4QKTcAkJw1eAnv+sj+ebRYQbM2Ayj3KfGqowIy35w1LMKs83O6fnBYKW2cTI1vYat4y</vt:lpwstr>
  </property>
  <property fmtid="{D5CDD505-2E9C-101B-9397-08002B2CF9AE}" pid="77" name="x1ye=70">
    <vt:lpwstr>XVu1LaCZiF7lmyJIFOsuqCDTMa1lP9zkVAFar/zUi7Lnc0USAOWNFTCF9KzwKZC+jHS6k5MffNleUacZZPRkOOqEG2a1A/CU0eP+fRI3pZqp+O3Qb1wGMV3n6G63NAHwPg0iUptY8nf1DuDDMEC+WUMXxKxtNdPOnZhkNKKzjSGDESBDsdokYPEqCgML5aZFJRZ3wkfuxhAhHbt44789v4k7Sf7VPH1hT9Sv1Wfh8Et9ZDbpAbVTPi85LN+JJyb</vt:lpwstr>
  </property>
  <property fmtid="{D5CDD505-2E9C-101B-9397-08002B2CF9AE}" pid="78" name="x1ye=71">
    <vt:lpwstr>1YODBKN0TZjp7StuxGuznQ5HmqFZqsgzj1SKG2Ler+ihEwv2jP1gYkl7eVUM+qsu8cmiWjwKPVn5CBS2Iejgfjh4f7YTO/LFWjEb2v7uZgkE5I0HaYQ04EViZlRkJbAzz18GqJp89WoFGZs961fKbHIO7Tn5oTNfvIyUeqL2PFVSA+dNKA4LbIrQt6VEOrJCXDmRJ9rre328p7v1uzkpE1gS+ckkFUX2itu18xGyN9remju53ISWT8Q+a64S1gl</vt:lpwstr>
  </property>
  <property fmtid="{D5CDD505-2E9C-101B-9397-08002B2CF9AE}" pid="79" name="x1ye=72">
    <vt:lpwstr>cpXZLTef13CmLum8rfg0Xb/Hwr5ffYKPWqOdNOGVa5a4xlSjQ4vPvDtoMNB8NPJ7ZgoneIq+/abSYaUt0ga/pzUS4cJj9uPWX9XKJSp+C4+ReYIPALOBOsteAF1quPKHXufQS3RJmDmX7lwd32Gf4Vw390x2uU1ikhfnM/tJ96LoSiRMS3WZLTdVRPYdJAceG9og7gLugylVgXB2xYsM4AP9tUDNGxOBHi8mcwbb2ME+AseWUYYn1OwNMKQaCr8</vt:lpwstr>
  </property>
  <property fmtid="{D5CDD505-2E9C-101B-9397-08002B2CF9AE}" pid="80" name="x1ye=73">
    <vt:lpwstr>e2W8OnHoBfVe4UbwnwlwJ4S+ligL3qGMo7E47ussehpFd3ILURw+it1VnnucG2DMSZKP9o/LKwJPnRbszDMwu7y9AQWOzU8tFZN7HffJwGrzBbM3ODQSbrD+ydjFkEWmHFImOlzqcaPgafqeelDEsRQp+2Ue1GbNAwsXvR0JzTtDKCjcn4WQOWdzAvMgLw9Z6pwe9MiW4qCaHWJw3woAWgAKX9cn3yrjTH0ipV7XRT9pk4A/7MPnMEx+Xdi8BlD</vt:lpwstr>
  </property>
  <property fmtid="{D5CDD505-2E9C-101B-9397-08002B2CF9AE}" pid="81" name="x1ye=74">
    <vt:lpwstr>By9y9+lj+JUnTLgzNJDhpWRgvdktCYXNKPGGERIH7NZ3/VhplMghLhdwLGQvfDIlPrd1odrm9dgiZMwMR7pLYq6XYBOtJf3eK+xPPO9K1FXsX+wLP5d8tXWyV4vOprki8+jkWAPUtyqOTsbk62dGZh/WhgqJq6aj/SUFKW3O8/ixTgIWs/P7Ge/CqDv8rq16J8pwNAfXEtOZfooL9uzWPWO4EirxWwDS6fL00XxCG9yj8Y0+i2A2jubamZkY/m4</vt:lpwstr>
  </property>
  <property fmtid="{D5CDD505-2E9C-101B-9397-08002B2CF9AE}" pid="82" name="x1ye=75">
    <vt:lpwstr>BvRjEeKvjy3APkTEj8pUQbvc8g/V3WiL1LVr6mMIQFzvBn7QHMDTyc3tE/Xd4dXuafQP2PY7CyCmHgvf6NX6J6v9mOiDjTGzs4EKQcFI6DlhMNf0PqwSI6rlXmKcqEgOaKlVaagDIMEq/0QaNMPe4n2ABipxVf+UdE7l+UpoIKOkJwcYbELdBnBEij7rLGQkz2BJ/y57pmz9iwiKla3lpWWEF5iHUiMb22TeUAZ9nmjFB03tWKSstB5y1HOHs5v</vt:lpwstr>
  </property>
  <property fmtid="{D5CDD505-2E9C-101B-9397-08002B2CF9AE}" pid="83" name="x1ye=76">
    <vt:lpwstr>xIxeBuK/h//J0eMLzhxXydNYDvDsh3JU6iaFpGtAQ/Om6aTtJ9RKIT+fYyLGgYXNAec613fYclXRMS7l+dYcN8IBtSW8ff+6vJD7BLCy7B+Qq6AFVXVe2Rd5eDKGKwWWXVls7C39O9uk8xz1t2VYtM4EUJdl+KaIgfF+i8o03qxKpqSKsL0LqoFAEayEAAagngPxd0cfr7es7BdWTcRShyMHGp/IwU8KWYXQ3bvZPDPIlfunOobZCejxEPC+Qul</vt:lpwstr>
  </property>
  <property fmtid="{D5CDD505-2E9C-101B-9397-08002B2CF9AE}" pid="84" name="x1ye=77">
    <vt:lpwstr>qcMHbzNvPbkulnOMjy9f32sByLqQSxEfByo1PeA0BtRidL5V7O/yKCAijrEMnfl5+0tg90wmqwlAA00/SIcUNUk/7VvVyYVOhlNyXKuIwiYA0KHd91Lqk/EQEuIjJwYju4PBzxUE0u1649jGs2QPEFf385llwtR1syPa7a9H91EkAwzD4OLTygwNXwrJ1w86ZuW7hHE16o11Sz1MI8x3hMjoZpTbjZ3DS7M62NiRPxukje98LfIi/LTj4HyuTbZ</vt:lpwstr>
  </property>
  <property fmtid="{D5CDD505-2E9C-101B-9397-08002B2CF9AE}" pid="85" name="x1ye=78">
    <vt:lpwstr>RSHQCMW3KHJhOXW+1CldFzVubjYFM7g433D8iHXxKhMc733/9fsakBvO2uwAK4GjDrbZBFFVnLpJ+u3GACQkf86H558kz+e1O6Fd8o2oz9JkZ9fTnxpyAiEJbF2iLwYzWMra9LCkGsB0/FD5PzdPS2UAZ+r/5P53yLICILL5SpX8X2f5f1G+dr+bEiHb4ixzWNAWqYjXwZINRlwiIg+md/o7A+nfRvl6YNcEzxCXRlKGnwcFG9xieyQB0v56bgy</vt:lpwstr>
  </property>
  <property fmtid="{D5CDD505-2E9C-101B-9397-08002B2CF9AE}" pid="86" name="x1ye=79">
    <vt:lpwstr>shJVZf57haA3J0iggqIYgmohRMgPj69JljLwFWp2pXgY1E4D9lFpfeSZ2E8LtavoUYRgB0RSTA10Y7TwuKCIiNmi5/A2jTQHVQry4pfyvF7Hzm9/hSzrofQ2l7L5mqnWxQxOhw5Vx2BJnHpX8Qg/SDh9MET9WYgHfvN3+KhHPAALhP27exDJ0lUsq5U5h6ViJ0CkzqAsu8csIUBgWJMX7HMQTKHzsqgJKYqx2qBw9PT9ipEFdermb6V/Argxi6t</vt:lpwstr>
  </property>
  <property fmtid="{D5CDD505-2E9C-101B-9397-08002B2CF9AE}" pid="87" name="x1ye=8">
    <vt:lpwstr>mw2ozhKQ2FYHhZOwurDij31+WOWawQLW2+U6xLmD8Aq4+t4rj2kqePLKJnEYxy9uXlWVh0cV+MW7nwEOwN+JS9vVVf4Es2r+DmCnk3aa5F1uIBa47FW8nSuVj0JGxkGGYNrDUBBI+XU8uPDBc1TlMz8y7nVBj1X/gljuqlTexrYeBlbD+30R83s1i8LBX7isNGKuTZGcEtPrtGnXB6P+4QgSxWpWzsGeZutz3IPKZGCb9+IVWv5lLAOfv+Fy/+q</vt:lpwstr>
  </property>
  <property fmtid="{D5CDD505-2E9C-101B-9397-08002B2CF9AE}" pid="88" name="x1ye=80">
    <vt:lpwstr>+ZVf3bxXJD1sjA9AzgE3kgBVNHKtNLhBzGrj7Q4xGsAG1Z6hYHpAAf5+pojtN6HUU6p589nDRrEBlcYPvHBCgeBiRAiwGK6KjI2/mB8NLWpDkCtSoF8gYEfMCfwHdj2D3lQ0pvB4LYJxd/38ukugk46IkrBClEVDVyx/k7u1dr417RELWPLez5a0xb64W3tP+QhBIfHelPLniyDwY//hkqpsylBhShnAiZ5AQ06KnzuaZWjs8AwSGElxOuiY3B/</vt:lpwstr>
  </property>
  <property fmtid="{D5CDD505-2E9C-101B-9397-08002B2CF9AE}" pid="89" name="x1ye=81">
    <vt:lpwstr>kNNkWUMzPTiuIUug5OMNxz+UNpJrY/fE7gDwesWE0yO7fQmfSOmkHQKWw/pN9xc+rhvMiRnb8PRSyS+Euj9XYk6vSVa4e5dhvb/8U5dhVaiRzWkdG35SDRksEK90VbDVO5U2t9gbGcxg65RNNHgadTfeESqSTD8M7WF9e9GAFRbKduH6oepcEdFHU4axwKAVudaf0Ba1ENAv3qQzqZX6LQP5kpsVv7ooRw1hBQciVNrZNubrXwFH1C1RO2CgPwt</vt:lpwstr>
  </property>
  <property fmtid="{D5CDD505-2E9C-101B-9397-08002B2CF9AE}" pid="90" name="x1ye=82">
    <vt:lpwstr>51ZheJosqlD40Ym4v7oL5hnII6Mc4Ed+/I5Q8whzvVgeK65j5AZNJel9B+GoknztOFIha09urnoEi4BClWjcXoPBLkrg0IrUKXMNHquvc8fRHgm1I7UgRhczDeLukFwumsDLmwxXXGK1Tqlj62WodXJe1OSnBK0Ko/lWg4SYbyjDmRxE+fyfhhptE7vW1S8dzqOlOj13NlzEjBsmGslw2mZK/HFi3m01S9P5sLAc7EntQXx2f42jY+18LfDZ+TN</vt:lpwstr>
  </property>
  <property fmtid="{D5CDD505-2E9C-101B-9397-08002B2CF9AE}" pid="91" name="x1ye=83">
    <vt:lpwstr>Ja3eiDePQCKZE8GkrVeTveEBMevWP5omNv2XDSU75U6l+EMY7wuIvH7e4EVxoNri8JVuKhkgrHy8tYx0wr+baLhQAtCQnomPxHqLNLIY7Caxs9jeZzQZ3Lt62QY+OuoZul8g8taa3sNWhcc3AbaTTlzb/6kxyOy5zQiz3kBoiWWqGVLiYhcENwihT9pOATA4GaZSInFnbzclNfMnBMH35B653ocdqHwPc9cwwu0R5kPpheq9VIXrcSVHNuTP3ne</vt:lpwstr>
  </property>
  <property fmtid="{D5CDD505-2E9C-101B-9397-08002B2CF9AE}" pid="92" name="x1ye=84">
    <vt:lpwstr>WUJ5tCDH5R/nRqU0fleMJFKaaPfU3C/wVpAxiJr35tsqKssvQhibl8SZY3qYgE8BB/e3h00PRkQV3eZJEoeZdg2cBfhqO2L4d+ZEreF9/cDypIGjlMzYxm/1mqRQ+wA/HnKiZilNvQT+gCLPhHE1UJci5lzGVXOl43x/pYrzztrhkP2U+t7y1745BNmKLoo3NBvcJJ7HKmeoEDs1EdgBxNfRP1yQtNgqFIto0PDFSWcCUKP8EygcndEffxQ+QFu</vt:lpwstr>
  </property>
  <property fmtid="{D5CDD505-2E9C-101B-9397-08002B2CF9AE}" pid="93" name="x1ye=85">
    <vt:lpwstr>cNlVmD4ZXk7J5Zgz3NS8FDEsSTMdTC+YxKTB5AfPIWG1yUVMHN781XwS1J5s1Erbfz9f+MV/DBH+CabnGhxeaxEoWh0iPUxqqHODvbTkANWSZIVJ/jNBLsIc8oqIDscDCgk9INitsrbaYGPl9UcYDmhvB57GEQdb7UArzzIhwvgATTxivHkb14dsDZ+5NlnjY/pLiLuWOsXI+VRgEhpBaUm7EUYpqW0H2D1gK8QOLSIk0fo0HrUKFNjmZ89tyxy</vt:lpwstr>
  </property>
  <property fmtid="{D5CDD505-2E9C-101B-9397-08002B2CF9AE}" pid="94" name="x1ye=86">
    <vt:lpwstr>ddQ4QWk5rQG+qRzPTjRVT+Ueyt4JZakprIFWHuJG5RV2vWaEeaY96wt+4YgcT5dswo9FjHqSFpj3wrwtSL1mRWiaSyeBSCs5GhqWPq3EExNGOLueQJHgX7Lr4b7O+9KVkQflFepZ2kyXylHC6YJT426YWJ8oNFHhm04rE1jLVlIJMroYTd3c9JiBXPmHfwCrl66MX0kD9u6GqGjxyJOe59pGSFheiJt7iynrCG3d8qd6Evt1zDeQJdGRkGvLBX6</vt:lpwstr>
  </property>
  <property fmtid="{D5CDD505-2E9C-101B-9397-08002B2CF9AE}" pid="95" name="x1ye=87">
    <vt:lpwstr>EzLJ4+PiTKQVr2/4deQB0mqKtfzH/10Pa0YJ0XNeTYJVcPsLxD9jlbPfUrGcw/i2CERGIJaPtSd/5wgy89+/4poOm/b1vgJcTBLBWAwIzCTg7dTjccpWSSYTH7Sv+3cRt8unlLZGgoy3Mp9DEInGQkzW+y7NBvjiaTzEeEDr50PoPAdUCkb7pzafeRnZoU+XTIIMEk09CGKxMgr8BOTALIto9cG6Ng8L55NjZ3nGSp2T7T+0Ps+Arw3Q/iA7lPp</vt:lpwstr>
  </property>
  <property fmtid="{D5CDD505-2E9C-101B-9397-08002B2CF9AE}" pid="96" name="x1ye=88">
    <vt:lpwstr>6g+kLFrG0blcC1Mq+rjigZ+P8/AyOLUsSx2kfD2Jq/ZchhHIdROoJZiQjj3Pgsw/wZtNKYhQsVfiJ76Bjdhi8IkvK1xpPdlwokAkGXZKt+qm5Hi+bZcnv6IPDRXS9LdsIbblPCymn+SRfI6SxRPvgbphCWo0RwZrosgxHiC9Op0moJuuNzmruwF9QNY/hMfCLbca1Cr/mezocHVSMN9o+HomNamC7mnpTL5yoSJw7LiWKRjjRc0CygjRBsLWbH7</vt:lpwstr>
  </property>
  <property fmtid="{D5CDD505-2E9C-101B-9397-08002B2CF9AE}" pid="97" name="x1ye=89">
    <vt:lpwstr>C8J7Pb0je85hllg3BSv3jP2swU1FhlYQZjXgrGIIVYxHrpFHZ+zSb4l8MgTMZXc/mF2YxsTEHoHCVcdQbnZSZJ9gIJqjh7sMm8iY2wWkBoocLkv1OkcWXaTuliqrR54s3q76EZDvfmw3fU+ga9zB67lsWHz52ZtP8NgqyWUF2Idi5fsaGAtGxJQ+WGeljkz9jtxaVpMTa0zZIwQM8Uy8xyIUGgN77B2GM9Wkv8DEdQ0wten9Tjeq69rSPr4fLw7</vt:lpwstr>
  </property>
  <property fmtid="{D5CDD505-2E9C-101B-9397-08002B2CF9AE}" pid="98" name="x1ye=9">
    <vt:lpwstr>CyNSMX/wm/M1g/Udc5p9ONb+YnxlBy10kR48+FdhJyccKwQDOV/TGoqNaSXnfNbVv4FkZi+OkiGzvKugmIk/P5OSoQMdmA35aHfpXmSPGh7TS7iN22IbLcNQqJwcBnDfA0904D38YMArPJgP6Hxwwrr8AoVgk+J5EIdFASt63I+JxSkd+wcbRnhE7xK5bug5cmvQHX95ElDv7YsslBxgHem7KSqoDlyaEdgMl/nU4zXA/IfKs8g+LfTpzDOW79d</vt:lpwstr>
  </property>
  <property fmtid="{D5CDD505-2E9C-101B-9397-08002B2CF9AE}" pid="99" name="x1ye=90">
    <vt:lpwstr>Zzj9hG9xWBk4+H22Es7Nc44UWb9dXZEO7zfg3KunawFSZktE4I08+Fal3o/VnkAJDZpFZfhjBGcqj42CllgvHdEhEFHme8lj/JKIO07IapGCqgpoGR+37mAk24JdfRjtI/XdWJF2eANrehdGkOEL0/acH6pLbWT6pcTg9GftchEPZpqTLkls9IZXxaYdwnJ2TL7tRgSt0DD8pjEFEe14wBqgPwwjpjiM6cup+SOWw/pPRYjpU9fRhGK9Sxw96x4</vt:lpwstr>
  </property>
  <property fmtid="{D5CDD505-2E9C-101B-9397-08002B2CF9AE}" pid="100" name="x1ye=91">
    <vt:lpwstr>FgLBd0HzzoxWu3jk6F7uaWIscj1qy9isRGY9NOSh1/X6cca9DT3maKe2B3Q+Q2Iw31MgpFIWg31koDW+YudT3NF5BgfyDi8ozds/RNr3gt0I/No9uK603wMuBvxS3nNdMVf2Ywq4Nbt5Cfrcv8uEYKemJQurwIvyOKuiUJvbePDUitoJukYKix7b/qs82m3feqhWattdayorhNbbiqE68unSuTxeunJKeoCFA3BGZgTdEJQSEoYUddHvnlml6MX</vt:lpwstr>
  </property>
  <property fmtid="{D5CDD505-2E9C-101B-9397-08002B2CF9AE}" pid="101" name="x1ye=92">
    <vt:lpwstr>5RyexqTsYhBfSgDvx7w04FkP9PphtNrAJK1VU0BTLHy77lYXb0T+6UPeLdP9IzdJWdugrlN579+kC1TYj8KoTI7+F/DGVjaA0yn6ETjBvq0w8j2/Zmw2BjwrXRQYBXTcDDIIoXit3cT3YVPZ0vLzER5fmAcOleTkS6gDOyxhXFlVlMrNKUJKCkTFfqghMfShne/qOxO9GSY6xZJcm7NXp+LG+s33lVy9TL86XG/UxAD0cwwKiQG18XlNyIuR31y</vt:lpwstr>
  </property>
  <property fmtid="{D5CDD505-2E9C-101B-9397-08002B2CF9AE}" pid="102" name="x1ye=93">
    <vt:lpwstr>6UXbW+4Feo2AOzUgps2bxlJE3whiOd8my0eIqU9wpK1R8ycq8YX2dohn6kmYESY6CoyGzZ+nWOdLfzn0p5uaHI9ZqojTTodEu9nlNd9B/D/HLP2slECnY8NmPzIttAK1STEmaHnLhO2c4W9GIEHUBBhL+ybjNstXyvfCiAHvhNxtL17SuhKJ2TiDKgjgU/RODoK8nb09SeXQUNsH3F0eudr8K67lgNhgRy/LUjsLh5D2Rr2zDMk4FPIFGm5/P8Z</vt:lpwstr>
  </property>
  <property fmtid="{D5CDD505-2E9C-101B-9397-08002B2CF9AE}" pid="103" name="x1ye=94">
    <vt:lpwstr>dWodMwBpNFiapQQPkLxJctqyU5Ax32kYm7+4jqVM5XW72LWYmMQP5mhSyWD8D5oInOgFJH/cx92vwpmN3E30hEBMIEsBCGyDdO1nWMN8pZgAcLFNNmCbcfVAAiXECu3VzmgRWc5X0+TG/Uy1pQdIJjOCsSWP4jgCvP5oQLucq2VY3Fl41F45NIG1L06kO6JX7wiQsB9IoD5skmynxj725nDBt++xL2IkQHU87HVYVibAHB+WHFVcQfJWC4cPMuw</vt:lpwstr>
  </property>
  <property fmtid="{D5CDD505-2E9C-101B-9397-08002B2CF9AE}" pid="104" name="x1ye=95">
    <vt:lpwstr>dx83Tv0BUcgSGBHjlEd9NW/CqXSZsQBw8i5tDHrCP/FlHGWB/XGk1gsB3ekrwy5SsdT31nCO2o5cJAsWXqiz19nFb4pUrHIUYBy8o4ZfoYj+FVXOnioPPQz44svwqtCe+6mj8R18z1z5XPEdeBWL+BUkiNgEFw/ksZOW1JQ68IDxPe+mqivU7s9TKdkaHysQfZ1nZN9IfLu22ffvs860vd3FVGJq6EOvVpkYl7a2xdOcsEnUp53rk1uhwiqRktx</vt:lpwstr>
  </property>
  <property fmtid="{D5CDD505-2E9C-101B-9397-08002B2CF9AE}" pid="105" name="x1ye=96">
    <vt:lpwstr>1tQK1gZ0cDuF/bYBuI+beaXIUbXr5sZpz9su2JK72CZM8c6bNtD9fqoBdz/vS8WwSEmUcsZt9NSz+S6D2UeZZIcicESuMsW90KJWQCs/+Md39uCkgynRMrgTdr69P+qdUuJnpSDa4AgWqKqQhnibRmR5xtVcdXE6rWQlmXIZ4bQYs3eo3fd9eeT4a4u9KO2+wghqFLX95S451B8xcq2CZ8X9KG7lr9y9I8hwPzae1745VqVTb/YtXkdC+N6toFM</vt:lpwstr>
  </property>
  <property fmtid="{D5CDD505-2E9C-101B-9397-08002B2CF9AE}" pid="106" name="x1ye=97">
    <vt:lpwstr>NYxKtGmOak9VLNvrWD+AhQiJCGlxjpkAQov7ZIvoaIcUskzxrlikQ4aYOodmwyG2ifTNmTvQm2Xqzr/5dKvdqdpUOmi/BtUxULaPKdZdhm5zA2DgH+WlRo2F1sBjxcZmPuFIP5i5WHtieA5phgvC2YpcleW0Tcykeqr5npGdU0jPOyLK71F3iDXVcRd/0CKH1ZC4nF2/oy8iDuZUkjG+l9JsYEzDOn9ThR+nMpO3LT0GFMSAUGtns1ouu49a/fV</vt:lpwstr>
  </property>
  <property fmtid="{D5CDD505-2E9C-101B-9397-08002B2CF9AE}" pid="107" name="x1ye=98">
    <vt:lpwstr>hVRHZs9mtgHv3QyVcbb5XAswFDRs95NOkz4ywhZ49A/Yze1MHfnGg/XK902UdzMsmN+mtUpSUnay4c+yc1EAmABvq7VKEik1Sk5F9fDrpIUmlBrVdLytTdbS90Q3o4b75q0WdjFd7RRyJTI0qdwsuJTou3+5U4RJ3qod8DLbgbzxKSM8faSdrgaHy+K6o3j/9E3j5ilCWDRJtNX9MctSxNV4G8F/MLp9mgjnSkPVsidT0sZPw3RfsZ4tDiIoeG+</vt:lpwstr>
  </property>
  <property fmtid="{D5CDD505-2E9C-101B-9397-08002B2CF9AE}" pid="108" name="x1ye=99">
    <vt:lpwstr>r5YQdy7IQfT/JmaD0Z44pIKSQjMsxFHA2kY5YM7kdTQznvYb8BJ5xH5eWxrI4LZyi4GnSpt3Dt9tOdFdPKOe6m/crd00M9/kF9019b3RpnUWRoVey8hh2v+pLY/OOA/+cY7JKMNwvpJrIH7bq2bDTTbCJ8OGcJS4juCkvWPT5CUrhSeyxA8XMI0pkUYgFvTNO81fhYCpnBzVLz1Xmxvznxt98nt0JW3imP0EsP6W85VvCESeTiWF4vBA76DBuVh</vt:lpwstr>
  </property>
</Properties>
</file>